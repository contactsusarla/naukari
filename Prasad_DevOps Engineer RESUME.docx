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A52" w:rsidRPr="00011AAC" w:rsidRDefault="00216E4E" w:rsidP="00164DE9">
      <w:pPr>
        <w:spacing w:line="276" w:lineRule="auto"/>
        <w:jc w:val="center"/>
        <w:rPr>
          <w:b/>
          <w:caps/>
          <w:color w:val="000000"/>
          <w:lang w:val="en-US" w:eastAsia="en-US"/>
        </w:rPr>
      </w:pPr>
      <w:bookmarkStart w:id="0" w:name="_GoBack"/>
      <w:bookmarkEnd w:id="0"/>
      <w:r>
        <w:rPr>
          <w:b/>
          <w:caps/>
          <w:color w:val="000000"/>
          <w:lang w:val="en-US" w:eastAsia="en-US"/>
        </w:rPr>
        <w:t>PRASAD SUSARLA</w:t>
      </w:r>
    </w:p>
    <w:p w:rsidR="008274DA" w:rsidRPr="00011AAC" w:rsidRDefault="008274DA" w:rsidP="00164DE9">
      <w:pPr>
        <w:spacing w:line="276" w:lineRule="auto"/>
        <w:jc w:val="center"/>
        <w:rPr>
          <w:b/>
          <w:color w:val="000000"/>
          <w:lang w:val="en-US" w:eastAsia="en-US"/>
        </w:rPr>
      </w:pPr>
    </w:p>
    <w:p w:rsidR="00B26E0D" w:rsidRPr="00011AAC" w:rsidRDefault="00E54814" w:rsidP="00164DE9">
      <w:pPr>
        <w:spacing w:line="276" w:lineRule="auto"/>
        <w:jc w:val="center"/>
        <w:rPr>
          <w:b/>
          <w:caps/>
          <w:color w:val="000000"/>
          <w:lang w:val="en-US" w:eastAsia="en-US"/>
        </w:rPr>
      </w:pPr>
      <w:r>
        <w:rPr>
          <w:b/>
          <w:color w:val="000000"/>
          <w:lang w:val="en-US" w:eastAsia="en-US"/>
        </w:rPr>
        <w:t xml:space="preserve">Contact No. </w:t>
      </w:r>
      <w:r w:rsidR="00216E4E">
        <w:rPr>
          <w:b/>
          <w:color w:val="000000"/>
          <w:lang w:val="en-US" w:eastAsia="en-US"/>
        </w:rPr>
        <w:t>9493190301</w:t>
      </w:r>
      <w:r>
        <w:rPr>
          <w:b/>
          <w:color w:val="000000"/>
          <w:lang w:val="en-US" w:eastAsia="en-US"/>
        </w:rPr>
        <w:tab/>
      </w:r>
      <w:r>
        <w:rPr>
          <w:b/>
          <w:color w:val="000000"/>
          <w:lang w:val="en-US" w:eastAsia="en-US"/>
        </w:rPr>
        <w:tab/>
      </w:r>
      <w:r>
        <w:rPr>
          <w:b/>
          <w:color w:val="000000"/>
          <w:lang w:val="en-US" w:eastAsia="en-US"/>
        </w:rPr>
        <w:tab/>
      </w:r>
      <w:r>
        <w:rPr>
          <w:b/>
          <w:color w:val="000000"/>
          <w:lang w:val="en-US" w:eastAsia="en-US"/>
        </w:rPr>
        <w:tab/>
      </w:r>
      <w:r>
        <w:rPr>
          <w:b/>
          <w:color w:val="000000"/>
          <w:lang w:val="en-US" w:eastAsia="en-US"/>
        </w:rPr>
        <w:tab/>
      </w:r>
      <w:r>
        <w:rPr>
          <w:b/>
          <w:color w:val="000000"/>
          <w:lang w:val="en-US" w:eastAsia="en-US"/>
        </w:rPr>
        <w:tab/>
      </w:r>
      <w:r w:rsidR="00BA5B92">
        <w:rPr>
          <w:b/>
          <w:color w:val="000000"/>
          <w:lang w:val="en-US" w:eastAsia="en-US"/>
        </w:rPr>
        <w:t>Email: -</w:t>
      </w:r>
      <w:r>
        <w:rPr>
          <w:b/>
          <w:color w:val="000000"/>
          <w:lang w:val="en-US" w:eastAsia="en-US"/>
        </w:rPr>
        <w:t xml:space="preserve"> </w:t>
      </w:r>
      <w:r w:rsidR="00216E4E">
        <w:rPr>
          <w:b/>
          <w:color w:val="000000"/>
          <w:lang w:val="en-US" w:eastAsia="en-US"/>
        </w:rPr>
        <w:t>contactsusarla</w:t>
      </w:r>
      <w:r w:rsidR="00A25A52" w:rsidRPr="00011AAC">
        <w:rPr>
          <w:b/>
          <w:color w:val="000000"/>
          <w:lang w:val="en-US" w:eastAsia="en-US"/>
        </w:rPr>
        <w:t>@gmail.com</w:t>
      </w:r>
    </w:p>
    <w:p w:rsidR="003743D7" w:rsidRDefault="003743D7" w:rsidP="00164DE9">
      <w:pPr>
        <w:pStyle w:val="platinolatino"/>
        <w:tabs>
          <w:tab w:val="left" w:pos="204"/>
        </w:tabs>
        <w:spacing w:line="276" w:lineRule="auto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</w:p>
    <w:p w:rsidR="00190D97" w:rsidRPr="00011AAC" w:rsidRDefault="006A0372" w:rsidP="00164DE9">
      <w:pPr>
        <w:pStyle w:val="platinolatino"/>
        <w:tabs>
          <w:tab w:val="left" w:pos="204"/>
        </w:tabs>
        <w:spacing w:line="276" w:lineRule="auto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  <w:r w:rsidRPr="00011AAC">
        <w:rPr>
          <w:rFonts w:ascii="Times New Roman" w:hAnsi="Times New Roman"/>
          <w:b/>
          <w:bCs/>
          <w:caps/>
          <w:color w:val="000000"/>
          <w:sz w:val="24"/>
          <w:szCs w:val="24"/>
        </w:rPr>
        <w:t>Summary:</w:t>
      </w:r>
    </w:p>
    <w:p w:rsidR="007A4755" w:rsidRPr="00011AAC" w:rsidRDefault="007A4755" w:rsidP="00164DE9">
      <w:pPr>
        <w:numPr>
          <w:ilvl w:val="0"/>
          <w:numId w:val="30"/>
        </w:numPr>
        <w:suppressAutoHyphens/>
        <w:spacing w:line="276" w:lineRule="auto"/>
        <w:jc w:val="both"/>
      </w:pPr>
      <w:r w:rsidRPr="00011AAC">
        <w:rPr>
          <w:color w:val="0D0D0D"/>
        </w:rPr>
        <w:t xml:space="preserve">Acquired </w:t>
      </w:r>
      <w:r w:rsidR="00FA315C">
        <w:rPr>
          <w:color w:val="0D0D0D"/>
        </w:rPr>
        <w:t>4</w:t>
      </w:r>
      <w:r w:rsidR="00050B58">
        <w:rPr>
          <w:color w:val="0D0D0D"/>
        </w:rPr>
        <w:t xml:space="preserve">+ </w:t>
      </w:r>
      <w:r w:rsidRPr="00011AAC">
        <w:rPr>
          <w:color w:val="0D0D0D"/>
        </w:rPr>
        <w:t xml:space="preserve">years of IT Experience </w:t>
      </w:r>
      <w:r w:rsidR="0000287E">
        <w:rPr>
          <w:color w:val="0D0D0D"/>
        </w:rPr>
        <w:t xml:space="preserve">in that 2+ years </w:t>
      </w:r>
      <w:r w:rsidRPr="00011AAC">
        <w:rPr>
          <w:color w:val="0D0D0D"/>
        </w:rPr>
        <w:t xml:space="preserve">as a </w:t>
      </w:r>
      <w:r w:rsidRPr="00011AAC">
        <w:rPr>
          <w:b/>
          <w:bCs/>
          <w:color w:val="0D0D0D"/>
        </w:rPr>
        <w:t>DevOps</w:t>
      </w:r>
      <w:r w:rsidRPr="00011AAC">
        <w:rPr>
          <w:color w:val="0D0D0D"/>
        </w:rPr>
        <w:t xml:space="preserve"> Engineer in the field of </w:t>
      </w:r>
      <w:r w:rsidRPr="00011AAC">
        <w:rPr>
          <w:b/>
          <w:bCs/>
          <w:color w:val="0D0D0D"/>
        </w:rPr>
        <w:t>Software Configuration Management</w:t>
      </w:r>
      <w:r w:rsidRPr="00011AAC">
        <w:rPr>
          <w:color w:val="0D0D0D"/>
        </w:rPr>
        <w:t>.</w:t>
      </w:r>
    </w:p>
    <w:p w:rsidR="007A4755" w:rsidRPr="00011AAC" w:rsidRDefault="007A4755" w:rsidP="00164DE9">
      <w:pPr>
        <w:numPr>
          <w:ilvl w:val="0"/>
          <w:numId w:val="30"/>
        </w:numPr>
        <w:suppressAutoHyphens/>
        <w:spacing w:line="276" w:lineRule="auto"/>
      </w:pPr>
      <w:r w:rsidRPr="00011AAC">
        <w:t>Experience in Configuration Management tools such as Ansible.</w:t>
      </w:r>
    </w:p>
    <w:p w:rsidR="007A4755" w:rsidRPr="00011AAC" w:rsidRDefault="007A4755" w:rsidP="00164DE9">
      <w:pPr>
        <w:numPr>
          <w:ilvl w:val="0"/>
          <w:numId w:val="30"/>
        </w:numPr>
        <w:suppressAutoHyphens/>
        <w:spacing w:line="276" w:lineRule="auto"/>
      </w:pPr>
      <w:r w:rsidRPr="00011AAC">
        <w:t>Writing Ansible playbooks to automate Infrastructure as a code.</w:t>
      </w:r>
    </w:p>
    <w:p w:rsidR="007A4755" w:rsidRPr="00011AAC" w:rsidRDefault="007A4755" w:rsidP="00164DE9">
      <w:pPr>
        <w:numPr>
          <w:ilvl w:val="0"/>
          <w:numId w:val="30"/>
        </w:numPr>
        <w:suppressAutoHyphens/>
        <w:spacing w:line="276" w:lineRule="auto"/>
      </w:pPr>
      <w:r w:rsidRPr="00011AAC">
        <w:t xml:space="preserve">Implemented CI using Jenkins and continuous deployment. </w:t>
      </w:r>
    </w:p>
    <w:p w:rsidR="007A4755" w:rsidRPr="00011AAC" w:rsidRDefault="007A4755" w:rsidP="00164DE9">
      <w:pPr>
        <w:numPr>
          <w:ilvl w:val="0"/>
          <w:numId w:val="30"/>
        </w:numPr>
        <w:suppressAutoHyphens/>
        <w:spacing w:line="276" w:lineRule="auto"/>
      </w:pPr>
      <w:r w:rsidRPr="00011AAC">
        <w:t xml:space="preserve">Highly motivated and committed DevOps Engineer experienced in Automating, Configuring </w:t>
      </w:r>
      <w:r w:rsidR="00C81E92">
        <w:t xml:space="preserve">and deploying instances on AWS </w:t>
      </w:r>
      <w:r w:rsidRPr="00011AAC">
        <w:t xml:space="preserve">cloud environments and Data </w:t>
      </w:r>
      <w:r w:rsidR="00011AAC" w:rsidRPr="00011AAC">
        <w:t>centres</w:t>
      </w:r>
      <w:r w:rsidRPr="00011AAC">
        <w:t xml:space="preserve">, also familiar with EC2, Cloud watch, and Elastic IP's and managing security groups on AWS. </w:t>
      </w:r>
    </w:p>
    <w:p w:rsidR="007A4755" w:rsidRPr="00011AAC" w:rsidRDefault="007A4755" w:rsidP="00164DE9">
      <w:pPr>
        <w:numPr>
          <w:ilvl w:val="0"/>
          <w:numId w:val="30"/>
        </w:numPr>
        <w:suppressAutoHyphens/>
        <w:spacing w:line="276" w:lineRule="auto"/>
      </w:pPr>
      <w:r w:rsidRPr="00011AAC">
        <w:t>Experience in Version Control System such as Git Hub.</w:t>
      </w:r>
    </w:p>
    <w:p w:rsidR="007A4755" w:rsidRPr="00011AAC" w:rsidRDefault="007A4755" w:rsidP="00164DE9">
      <w:pPr>
        <w:numPr>
          <w:ilvl w:val="0"/>
          <w:numId w:val="30"/>
        </w:numPr>
        <w:suppressAutoHyphens/>
        <w:spacing w:line="276" w:lineRule="auto"/>
      </w:pPr>
      <w:r w:rsidRPr="00011AAC">
        <w:t>Experience in using Tomcat and Apache web servers for deployments.</w:t>
      </w:r>
    </w:p>
    <w:p w:rsidR="007A4755" w:rsidRPr="00011AAC" w:rsidRDefault="007A4755" w:rsidP="00164DE9">
      <w:pPr>
        <w:numPr>
          <w:ilvl w:val="0"/>
          <w:numId w:val="30"/>
        </w:numPr>
        <w:suppressAutoHyphens/>
        <w:spacing w:line="276" w:lineRule="auto"/>
      </w:pPr>
      <w:r w:rsidRPr="00011AAC">
        <w:t>Worked on "Continuous Delivery" project, streamlining Dev workflow, integrating automated validation, and delivering standardized releases based on Docker to Operations for deployment.</w:t>
      </w:r>
    </w:p>
    <w:p w:rsidR="007A4755" w:rsidRPr="00011AAC" w:rsidRDefault="007A4755" w:rsidP="00164DE9">
      <w:pPr>
        <w:numPr>
          <w:ilvl w:val="0"/>
          <w:numId w:val="30"/>
        </w:numPr>
        <w:suppressAutoHyphens/>
        <w:spacing w:line="276" w:lineRule="auto"/>
      </w:pPr>
      <w:r w:rsidRPr="00011AAC">
        <w:t>Experience in implementing continuous delivery (CD) pipeline with Docker, Maven, Jenkins, Git Hub and AWS AMI's in Linux environment</w:t>
      </w:r>
      <w:r w:rsidR="00E54814">
        <w:t>.</w:t>
      </w:r>
    </w:p>
    <w:p w:rsidR="007A4755" w:rsidRPr="00011AAC" w:rsidRDefault="007A4755" w:rsidP="00164DE9">
      <w:pPr>
        <w:numPr>
          <w:ilvl w:val="0"/>
          <w:numId w:val="30"/>
        </w:numPr>
        <w:shd w:val="clear" w:color="auto" w:fill="FFFFFF"/>
        <w:spacing w:before="100" w:beforeAutospacing="1" w:line="276" w:lineRule="auto"/>
        <w:rPr>
          <w:rStyle w:val="Bullets"/>
          <w:rFonts w:ascii="Times New Roman" w:hAnsi="Times New Roman" w:cs="Times New Roman"/>
        </w:rPr>
      </w:pPr>
      <w:r w:rsidRPr="00011AAC">
        <w:rPr>
          <w:rStyle w:val="Bullets"/>
          <w:rFonts w:ascii="Times New Roman" w:hAnsi="Times New Roman" w:cs="Times New Roman"/>
        </w:rPr>
        <w:t>Create and maintain fully automated CI/CD pipelines for code deployments.</w:t>
      </w:r>
    </w:p>
    <w:p w:rsidR="007A4755" w:rsidRPr="00011AAC" w:rsidRDefault="007A4755" w:rsidP="00164DE9">
      <w:pPr>
        <w:numPr>
          <w:ilvl w:val="0"/>
          <w:numId w:val="30"/>
        </w:numPr>
        <w:shd w:val="clear" w:color="auto" w:fill="FFFFFF"/>
        <w:spacing w:before="100" w:beforeAutospacing="1" w:line="276" w:lineRule="auto"/>
        <w:rPr>
          <w:rStyle w:val="Bullets"/>
          <w:rFonts w:ascii="Times New Roman" w:hAnsi="Times New Roman" w:cs="Times New Roman"/>
        </w:rPr>
      </w:pPr>
      <w:r w:rsidRPr="00011AAC">
        <w:rPr>
          <w:rStyle w:val="Bullets"/>
          <w:rFonts w:ascii="Times New Roman" w:hAnsi="Times New Roman" w:cs="Times New Roman"/>
        </w:rPr>
        <w:t>Built and deployed Docker containers to break up monolithic app into micro services, improving developer workflow, increasing scalability, and optimizing speed.</w:t>
      </w:r>
    </w:p>
    <w:p w:rsidR="007A4755" w:rsidRPr="00011AAC" w:rsidRDefault="007A4755" w:rsidP="00164DE9">
      <w:pPr>
        <w:numPr>
          <w:ilvl w:val="0"/>
          <w:numId w:val="30"/>
        </w:numPr>
        <w:shd w:val="clear" w:color="auto" w:fill="FFFFFF"/>
        <w:spacing w:before="100" w:beforeAutospacing="1" w:line="276" w:lineRule="auto"/>
        <w:rPr>
          <w:rStyle w:val="Bullets"/>
          <w:rFonts w:ascii="Times New Roman" w:hAnsi="Times New Roman" w:cs="Times New Roman"/>
        </w:rPr>
      </w:pPr>
      <w:r w:rsidRPr="00011AAC">
        <w:rPr>
          <w:rStyle w:val="Bullets"/>
          <w:rFonts w:ascii="Times New Roman" w:hAnsi="Times New Roman" w:cs="Times New Roman"/>
        </w:rPr>
        <w:t>Automated build and deployment using Jenkins to reduce human error and speed up production processes</w:t>
      </w:r>
      <w:r w:rsidR="00E92A13">
        <w:rPr>
          <w:rStyle w:val="Bullets"/>
          <w:rFonts w:ascii="Times New Roman" w:hAnsi="Times New Roman" w:cs="Times New Roman"/>
        </w:rPr>
        <w:t>.</w:t>
      </w:r>
    </w:p>
    <w:p w:rsidR="007A4755" w:rsidRPr="00011AAC" w:rsidRDefault="007A4755" w:rsidP="00164DE9">
      <w:pPr>
        <w:numPr>
          <w:ilvl w:val="0"/>
          <w:numId w:val="30"/>
        </w:numPr>
        <w:shd w:val="clear" w:color="auto" w:fill="FFFFFF"/>
        <w:spacing w:before="100" w:beforeAutospacing="1" w:line="276" w:lineRule="auto"/>
        <w:rPr>
          <w:rStyle w:val="Bullets"/>
          <w:rFonts w:ascii="Times New Roman" w:hAnsi="Times New Roman" w:cs="Times New Roman"/>
        </w:rPr>
      </w:pPr>
      <w:r w:rsidRPr="00011AAC">
        <w:rPr>
          <w:rStyle w:val="Bullets"/>
          <w:rFonts w:ascii="Times New Roman" w:hAnsi="Times New Roman" w:cs="Times New Roman"/>
        </w:rPr>
        <w:t>Managed Git Hub repositories and permissions, including branching and tagging</w:t>
      </w:r>
      <w:r w:rsidR="00E92A13">
        <w:rPr>
          <w:rStyle w:val="Bullets"/>
          <w:rFonts w:ascii="Times New Roman" w:hAnsi="Times New Roman" w:cs="Times New Roman"/>
        </w:rPr>
        <w:t>.</w:t>
      </w:r>
    </w:p>
    <w:p w:rsidR="007A4755" w:rsidRPr="00011AAC" w:rsidRDefault="007A4755" w:rsidP="00164DE9">
      <w:pPr>
        <w:numPr>
          <w:ilvl w:val="0"/>
          <w:numId w:val="30"/>
        </w:numPr>
        <w:shd w:val="clear" w:color="auto" w:fill="FFFFFF"/>
        <w:spacing w:before="100" w:beforeAutospacing="1" w:line="276" w:lineRule="auto"/>
        <w:rPr>
          <w:rStyle w:val="Bullets"/>
          <w:rFonts w:ascii="Times New Roman" w:hAnsi="Times New Roman" w:cs="Times New Roman"/>
        </w:rPr>
      </w:pPr>
      <w:r w:rsidRPr="00011AAC">
        <w:rPr>
          <w:rStyle w:val="Bullets"/>
          <w:rFonts w:ascii="Times New Roman" w:hAnsi="Times New Roman" w:cs="Times New Roman"/>
        </w:rPr>
        <w:t>Configuration ma</w:t>
      </w:r>
      <w:r w:rsidR="00E92A13">
        <w:rPr>
          <w:rStyle w:val="Bullets"/>
          <w:rFonts w:ascii="Times New Roman" w:hAnsi="Times New Roman" w:cs="Times New Roman"/>
        </w:rPr>
        <w:t>nagement using Ansible</w:t>
      </w:r>
      <w:r w:rsidRPr="00011AAC">
        <w:rPr>
          <w:rStyle w:val="Bullets"/>
          <w:rFonts w:ascii="Times New Roman" w:hAnsi="Times New Roman" w:cs="Times New Roman"/>
        </w:rPr>
        <w:t>.</w:t>
      </w:r>
    </w:p>
    <w:p w:rsidR="007A4755" w:rsidRPr="00011AAC" w:rsidRDefault="007A4755" w:rsidP="00164DE9">
      <w:pPr>
        <w:numPr>
          <w:ilvl w:val="0"/>
          <w:numId w:val="30"/>
        </w:numPr>
        <w:suppressAutoHyphens/>
        <w:spacing w:line="276" w:lineRule="auto"/>
        <w:rPr>
          <w:rStyle w:val="Bullets"/>
          <w:rFonts w:ascii="Times New Roman" w:hAnsi="Times New Roman" w:cs="Times New Roman"/>
        </w:rPr>
      </w:pPr>
      <w:r w:rsidRPr="00011AAC">
        <w:rPr>
          <w:rStyle w:val="Bullets"/>
          <w:rFonts w:ascii="Times New Roman" w:hAnsi="Times New Roman" w:cs="Times New Roman"/>
        </w:rPr>
        <w:t>Designed an Architectural Diagram for different applications before migrating into Amazon cloud for flexible, cost-effective, reliable, scalable, high-performance and secured.</w:t>
      </w:r>
    </w:p>
    <w:p w:rsidR="007A4755" w:rsidRDefault="007A4755" w:rsidP="00164DE9">
      <w:pPr>
        <w:numPr>
          <w:ilvl w:val="0"/>
          <w:numId w:val="30"/>
        </w:numPr>
        <w:suppressAutoHyphens/>
        <w:spacing w:line="276" w:lineRule="auto"/>
        <w:rPr>
          <w:rStyle w:val="Bullets"/>
          <w:rFonts w:ascii="Times New Roman" w:hAnsi="Times New Roman" w:cs="Times New Roman"/>
        </w:rPr>
      </w:pPr>
      <w:r w:rsidRPr="00011AAC">
        <w:rPr>
          <w:rStyle w:val="Bullets"/>
          <w:rFonts w:ascii="Times New Roman" w:hAnsi="Times New Roman" w:cs="Times New Roman"/>
        </w:rPr>
        <w:t>Build servers using AWS services like launching EC2, RDS, creating security groups, auto-scaling, load balancers (ELBs) in the defined virtual private cloud</w:t>
      </w:r>
      <w:r w:rsidR="00E92A13">
        <w:rPr>
          <w:rStyle w:val="Bullets"/>
          <w:rFonts w:ascii="Times New Roman" w:hAnsi="Times New Roman" w:cs="Times New Roman"/>
        </w:rPr>
        <w:t xml:space="preserve"> (VPC)</w:t>
      </w:r>
      <w:r w:rsidR="00246FD4">
        <w:rPr>
          <w:rStyle w:val="Bullets"/>
          <w:rFonts w:ascii="Times New Roman" w:hAnsi="Times New Roman" w:cs="Times New Roman"/>
        </w:rPr>
        <w:t xml:space="preserve"> and storing the </w:t>
      </w:r>
      <w:r w:rsidR="00874D82">
        <w:rPr>
          <w:rStyle w:val="Bullets"/>
          <w:rFonts w:ascii="Times New Roman" w:hAnsi="Times New Roman" w:cs="Times New Roman"/>
        </w:rPr>
        <w:t xml:space="preserve">websites and </w:t>
      </w:r>
      <w:r w:rsidR="00246FD4">
        <w:rPr>
          <w:rStyle w:val="Bullets"/>
          <w:rFonts w:ascii="Times New Roman" w:hAnsi="Times New Roman" w:cs="Times New Roman"/>
        </w:rPr>
        <w:t xml:space="preserve">applications </w:t>
      </w:r>
      <w:r w:rsidR="00874D82">
        <w:rPr>
          <w:rStyle w:val="Bullets"/>
          <w:rFonts w:ascii="Times New Roman" w:hAnsi="Times New Roman" w:cs="Times New Roman"/>
        </w:rPr>
        <w:t>in Simple Storage Service</w:t>
      </w:r>
      <w:r w:rsidR="00246FD4">
        <w:rPr>
          <w:rStyle w:val="Bullets"/>
          <w:rFonts w:ascii="Times New Roman" w:hAnsi="Times New Roman" w:cs="Times New Roman"/>
        </w:rPr>
        <w:t xml:space="preserve"> </w:t>
      </w:r>
      <w:r w:rsidR="00874D82">
        <w:rPr>
          <w:rStyle w:val="Bullets"/>
          <w:rFonts w:ascii="Times New Roman" w:hAnsi="Times New Roman" w:cs="Times New Roman"/>
        </w:rPr>
        <w:t>(</w:t>
      </w:r>
      <w:r w:rsidR="00246FD4">
        <w:rPr>
          <w:rStyle w:val="Bullets"/>
          <w:rFonts w:ascii="Times New Roman" w:hAnsi="Times New Roman" w:cs="Times New Roman"/>
        </w:rPr>
        <w:t>S3</w:t>
      </w:r>
      <w:r w:rsidR="00874D82">
        <w:rPr>
          <w:rStyle w:val="Bullets"/>
          <w:rFonts w:ascii="Times New Roman" w:hAnsi="Times New Roman" w:cs="Times New Roman"/>
        </w:rPr>
        <w:t>)</w:t>
      </w:r>
      <w:r w:rsidR="00246FD4">
        <w:rPr>
          <w:rStyle w:val="Bullets"/>
          <w:rFonts w:ascii="Times New Roman" w:hAnsi="Times New Roman" w:cs="Times New Roman"/>
        </w:rPr>
        <w:t xml:space="preserve"> as buckets</w:t>
      </w:r>
      <w:r w:rsidRPr="00011AAC">
        <w:rPr>
          <w:rStyle w:val="Bullets"/>
          <w:rFonts w:ascii="Times New Roman" w:hAnsi="Times New Roman" w:cs="Times New Roman"/>
        </w:rPr>
        <w:t>.</w:t>
      </w:r>
    </w:p>
    <w:p w:rsidR="00367831" w:rsidRPr="00011AAC" w:rsidRDefault="00367831" w:rsidP="00164DE9">
      <w:pPr>
        <w:numPr>
          <w:ilvl w:val="0"/>
          <w:numId w:val="30"/>
        </w:numPr>
        <w:suppressAutoHyphens/>
        <w:spacing w:line="276" w:lineRule="auto"/>
        <w:rPr>
          <w:rFonts w:eastAsia="OpenSymbol"/>
        </w:rPr>
      </w:pPr>
      <w:r>
        <w:rPr>
          <w:rFonts w:eastAsia="OpenSymbol"/>
        </w:rPr>
        <w:t>Create and maintained clusters in AWS using ECS.</w:t>
      </w:r>
    </w:p>
    <w:p w:rsidR="007A4755" w:rsidRPr="00011AAC" w:rsidRDefault="007A4755" w:rsidP="00164DE9">
      <w:pPr>
        <w:numPr>
          <w:ilvl w:val="0"/>
          <w:numId w:val="30"/>
        </w:numPr>
        <w:suppressAutoHyphens/>
        <w:spacing w:line="276" w:lineRule="auto"/>
        <w:rPr>
          <w:rStyle w:val="Bullets"/>
          <w:rFonts w:ascii="Times New Roman" w:hAnsi="Times New Roman" w:cs="Times New Roman"/>
        </w:rPr>
      </w:pPr>
      <w:r w:rsidRPr="00011AAC">
        <w:rPr>
          <w:rStyle w:val="Bullets"/>
          <w:rFonts w:ascii="Times New Roman" w:hAnsi="Times New Roman" w:cs="Times New Roman"/>
        </w:rPr>
        <w:t>Creating alarms in Cloud watch service for monitoring the server’s performance, CPU Utilization, disk usage etc.</w:t>
      </w:r>
    </w:p>
    <w:p w:rsidR="007A4755" w:rsidRPr="00011AAC" w:rsidRDefault="007A4755" w:rsidP="00164DE9">
      <w:pPr>
        <w:numPr>
          <w:ilvl w:val="0"/>
          <w:numId w:val="30"/>
        </w:numPr>
        <w:suppressAutoHyphens/>
        <w:spacing w:line="276" w:lineRule="auto"/>
        <w:rPr>
          <w:rStyle w:val="Bullets"/>
          <w:rFonts w:ascii="Times New Roman" w:hAnsi="Times New Roman" w:cs="Times New Roman"/>
        </w:rPr>
      </w:pPr>
      <w:r w:rsidRPr="00011AAC">
        <w:rPr>
          <w:rStyle w:val="Bullets"/>
          <w:rFonts w:ascii="Times New Roman" w:hAnsi="Times New Roman" w:cs="Times New Roman"/>
        </w:rPr>
        <w:t>Deployments and involved in working for a high scalability and high availability environment running Linux.</w:t>
      </w:r>
    </w:p>
    <w:p w:rsidR="007A4755" w:rsidRPr="00011AAC" w:rsidRDefault="007A4755" w:rsidP="00164DE9">
      <w:pPr>
        <w:numPr>
          <w:ilvl w:val="0"/>
          <w:numId w:val="30"/>
        </w:numPr>
        <w:suppressAutoHyphens/>
        <w:spacing w:line="276" w:lineRule="auto"/>
        <w:rPr>
          <w:rStyle w:val="Bullets"/>
          <w:rFonts w:ascii="Times New Roman" w:hAnsi="Times New Roman" w:cs="Times New Roman"/>
        </w:rPr>
      </w:pPr>
      <w:r w:rsidRPr="00011AAC">
        <w:rPr>
          <w:rStyle w:val="Bullets"/>
          <w:rFonts w:ascii="Times New Roman" w:hAnsi="Times New Roman" w:cs="Times New Roman"/>
        </w:rPr>
        <w:t>Documenting all the processes for above, issues caused and its solutions in timely manner.</w:t>
      </w:r>
    </w:p>
    <w:p w:rsidR="007A4755" w:rsidRPr="00011AAC" w:rsidRDefault="007A4755" w:rsidP="00164DE9">
      <w:pPr>
        <w:numPr>
          <w:ilvl w:val="0"/>
          <w:numId w:val="30"/>
        </w:numPr>
        <w:suppressAutoHyphens/>
        <w:spacing w:line="276" w:lineRule="auto"/>
        <w:rPr>
          <w:rStyle w:val="Bullets"/>
          <w:rFonts w:ascii="Times New Roman" w:hAnsi="Times New Roman" w:cs="Times New Roman"/>
        </w:rPr>
      </w:pPr>
      <w:r w:rsidRPr="00011AAC">
        <w:rPr>
          <w:rStyle w:val="Bullets"/>
          <w:rFonts w:ascii="Times New Roman" w:hAnsi="Times New Roman" w:cs="Times New Roman"/>
        </w:rPr>
        <w:t>Setting and maintaining CENTOS/RHEL and Ubuntu servers in Production and Lab Environments.</w:t>
      </w:r>
    </w:p>
    <w:p w:rsidR="007A4755" w:rsidRPr="00011AAC" w:rsidRDefault="007A4755" w:rsidP="00164DE9">
      <w:pPr>
        <w:numPr>
          <w:ilvl w:val="0"/>
          <w:numId w:val="30"/>
        </w:numPr>
        <w:suppressAutoHyphens/>
        <w:spacing w:line="276" w:lineRule="auto"/>
        <w:rPr>
          <w:rStyle w:val="Bullets"/>
          <w:rFonts w:ascii="Times New Roman" w:hAnsi="Times New Roman" w:cs="Times New Roman"/>
        </w:rPr>
      </w:pPr>
      <w:r w:rsidRPr="00011AAC">
        <w:rPr>
          <w:rStyle w:val="Bullets"/>
          <w:rFonts w:ascii="Times New Roman" w:hAnsi="Times New Roman" w:cs="Times New Roman"/>
        </w:rPr>
        <w:t>Installation, configuration and administration of Linux (Red Hat, Centos).</w:t>
      </w:r>
    </w:p>
    <w:p w:rsidR="007A4755" w:rsidRPr="00011AAC" w:rsidRDefault="007A4755" w:rsidP="00164DE9">
      <w:pPr>
        <w:numPr>
          <w:ilvl w:val="0"/>
          <w:numId w:val="30"/>
        </w:numPr>
        <w:suppressAutoHyphens/>
        <w:spacing w:line="276" w:lineRule="auto"/>
        <w:rPr>
          <w:rStyle w:val="Bullets"/>
          <w:rFonts w:ascii="Times New Roman" w:hAnsi="Times New Roman" w:cs="Times New Roman"/>
        </w:rPr>
      </w:pPr>
      <w:r w:rsidRPr="00011AAC">
        <w:rPr>
          <w:rStyle w:val="Bullets"/>
          <w:rFonts w:ascii="Times New Roman" w:hAnsi="Times New Roman" w:cs="Times New Roman"/>
        </w:rPr>
        <w:t>Interact with vari</w:t>
      </w:r>
      <w:r w:rsidR="002B71B4">
        <w:rPr>
          <w:rStyle w:val="Bullets"/>
          <w:rFonts w:ascii="Times New Roman" w:hAnsi="Times New Roman" w:cs="Times New Roman"/>
        </w:rPr>
        <w:t>ous</w:t>
      </w:r>
      <w:r w:rsidRPr="00011AAC">
        <w:rPr>
          <w:rStyle w:val="Bullets"/>
          <w:rFonts w:ascii="Times New Roman" w:hAnsi="Times New Roman" w:cs="Times New Roman"/>
        </w:rPr>
        <w:t xml:space="preserve"> team</w:t>
      </w:r>
      <w:r w:rsidR="002B71B4">
        <w:rPr>
          <w:rStyle w:val="Bullets"/>
          <w:rFonts w:ascii="Times New Roman" w:hAnsi="Times New Roman" w:cs="Times New Roman"/>
        </w:rPr>
        <w:t>s</w:t>
      </w:r>
      <w:r w:rsidRPr="00011AAC">
        <w:rPr>
          <w:rStyle w:val="Bullets"/>
          <w:rFonts w:ascii="Times New Roman" w:hAnsi="Times New Roman" w:cs="Times New Roman"/>
        </w:rPr>
        <w:t xml:space="preserve"> and clients and as per their requirement we wil</w:t>
      </w:r>
      <w:r w:rsidR="00E01378">
        <w:rPr>
          <w:rStyle w:val="Bullets"/>
          <w:rFonts w:ascii="Times New Roman" w:hAnsi="Times New Roman" w:cs="Times New Roman"/>
        </w:rPr>
        <w:t>l create docker files and place</w:t>
      </w:r>
      <w:r w:rsidRPr="00011AAC">
        <w:rPr>
          <w:rStyle w:val="Bullets"/>
          <w:rFonts w:ascii="Times New Roman" w:hAnsi="Times New Roman" w:cs="Times New Roman"/>
        </w:rPr>
        <w:t xml:space="preserve"> those images in docket hub.</w:t>
      </w:r>
    </w:p>
    <w:p w:rsidR="00BB62A4" w:rsidRPr="00011AAC" w:rsidRDefault="00BB62A4" w:rsidP="00164DE9">
      <w:pPr>
        <w:pStyle w:val="ListParagraph"/>
        <w:spacing w:line="276" w:lineRule="auto"/>
        <w:ind w:left="0"/>
        <w:rPr>
          <w:color w:val="000000"/>
          <w:sz w:val="24"/>
          <w:szCs w:val="24"/>
        </w:rPr>
      </w:pPr>
    </w:p>
    <w:p w:rsidR="00C013F9" w:rsidRPr="00011AAC" w:rsidRDefault="0076547D" w:rsidP="00164DE9">
      <w:pPr>
        <w:pStyle w:val="platinolatino"/>
        <w:tabs>
          <w:tab w:val="left" w:pos="204"/>
        </w:tabs>
        <w:spacing w:line="276" w:lineRule="auto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  <w:r w:rsidRPr="00011AAC">
        <w:rPr>
          <w:rFonts w:ascii="Times New Roman" w:hAnsi="Times New Roman"/>
          <w:b/>
          <w:bCs/>
          <w:caps/>
          <w:color w:val="000000"/>
          <w:sz w:val="24"/>
          <w:szCs w:val="24"/>
        </w:rPr>
        <w:t>Work Experience:</w:t>
      </w:r>
    </w:p>
    <w:p w:rsidR="00C458FB" w:rsidRPr="00011AAC" w:rsidRDefault="00C458FB" w:rsidP="001B28D5">
      <w:pPr>
        <w:numPr>
          <w:ilvl w:val="0"/>
          <w:numId w:val="9"/>
        </w:numPr>
        <w:spacing w:line="276" w:lineRule="auto"/>
        <w:rPr>
          <w:color w:val="000000"/>
        </w:rPr>
      </w:pPr>
      <w:r w:rsidRPr="00011AAC">
        <w:rPr>
          <w:color w:val="000000"/>
        </w:rPr>
        <w:t xml:space="preserve">Currently working as </w:t>
      </w:r>
      <w:r w:rsidRPr="00AB555E">
        <w:rPr>
          <w:color w:val="000000"/>
        </w:rPr>
        <w:t>a</w:t>
      </w:r>
      <w:r w:rsidRPr="00011AAC">
        <w:rPr>
          <w:b/>
          <w:color w:val="000000"/>
        </w:rPr>
        <w:t xml:space="preserve"> </w:t>
      </w:r>
      <w:r w:rsidR="00FA12EA" w:rsidRPr="00011AAC">
        <w:rPr>
          <w:b/>
          <w:color w:val="000000"/>
        </w:rPr>
        <w:t xml:space="preserve">DevOps </w:t>
      </w:r>
      <w:r w:rsidR="00603480">
        <w:rPr>
          <w:b/>
          <w:color w:val="000000"/>
        </w:rPr>
        <w:t>Engineer</w:t>
      </w:r>
      <w:r w:rsidR="00921685" w:rsidRPr="00011AAC">
        <w:rPr>
          <w:color w:val="000000"/>
        </w:rPr>
        <w:t xml:space="preserve"> </w:t>
      </w:r>
      <w:r w:rsidR="00F11613" w:rsidRPr="00011AAC">
        <w:rPr>
          <w:color w:val="000000"/>
        </w:rPr>
        <w:t xml:space="preserve">in </w:t>
      </w:r>
      <w:proofErr w:type="spellStart"/>
      <w:r w:rsidR="001B28D5" w:rsidRPr="001B28D5">
        <w:rPr>
          <w:b/>
          <w:color w:val="000000"/>
        </w:rPr>
        <w:t>Zensar</w:t>
      </w:r>
      <w:proofErr w:type="spellEnd"/>
      <w:r w:rsidR="001B28D5" w:rsidRPr="001B28D5">
        <w:rPr>
          <w:b/>
          <w:color w:val="000000"/>
        </w:rPr>
        <w:t xml:space="preserve"> Technologies</w:t>
      </w:r>
      <w:r w:rsidR="0080550B" w:rsidRPr="00011AAC">
        <w:rPr>
          <w:color w:val="000000"/>
        </w:rPr>
        <w:t>, Pune</w:t>
      </w:r>
      <w:r w:rsidR="00F11613" w:rsidRPr="00011AAC">
        <w:rPr>
          <w:color w:val="000000"/>
        </w:rPr>
        <w:t xml:space="preserve"> from </w:t>
      </w:r>
      <w:r w:rsidR="00FC3F5B">
        <w:rPr>
          <w:color w:val="000000"/>
        </w:rPr>
        <w:t>Aug</w:t>
      </w:r>
      <w:r w:rsidR="003728B1">
        <w:rPr>
          <w:color w:val="000000"/>
        </w:rPr>
        <w:t xml:space="preserve"> </w:t>
      </w:r>
      <w:r w:rsidR="00F11613" w:rsidRPr="00011AAC">
        <w:rPr>
          <w:color w:val="000000"/>
        </w:rPr>
        <w:t>20</w:t>
      </w:r>
      <w:r w:rsidR="007A4755" w:rsidRPr="00011AAC">
        <w:rPr>
          <w:color w:val="000000"/>
        </w:rPr>
        <w:t>1</w:t>
      </w:r>
      <w:r w:rsidR="003728B1">
        <w:rPr>
          <w:color w:val="000000"/>
        </w:rPr>
        <w:t>8</w:t>
      </w:r>
      <w:r w:rsidR="00664172" w:rsidRPr="00011AAC">
        <w:rPr>
          <w:color w:val="000000"/>
        </w:rPr>
        <w:t xml:space="preserve"> - T</w:t>
      </w:r>
      <w:r w:rsidR="00FF0B05" w:rsidRPr="00011AAC">
        <w:rPr>
          <w:color w:val="000000"/>
        </w:rPr>
        <w:t>ill date</w:t>
      </w:r>
    </w:p>
    <w:p w:rsidR="00647621" w:rsidRPr="00011AAC" w:rsidRDefault="00647621" w:rsidP="00AB555E">
      <w:pPr>
        <w:pStyle w:val="ListParagraph"/>
        <w:numPr>
          <w:ilvl w:val="0"/>
          <w:numId w:val="9"/>
        </w:numPr>
        <w:suppressAutoHyphens w:val="0"/>
        <w:spacing w:line="276" w:lineRule="auto"/>
        <w:contextualSpacing/>
        <w:rPr>
          <w:sz w:val="24"/>
          <w:szCs w:val="24"/>
        </w:rPr>
      </w:pPr>
      <w:r w:rsidRPr="00011AAC">
        <w:rPr>
          <w:sz w:val="24"/>
          <w:szCs w:val="24"/>
        </w:rPr>
        <w:t xml:space="preserve">Worked as </w:t>
      </w:r>
      <w:r w:rsidR="00AB555E" w:rsidRPr="00AB555E">
        <w:rPr>
          <w:b/>
          <w:sz w:val="24"/>
          <w:szCs w:val="24"/>
        </w:rPr>
        <w:t>DevOps Engineer</w:t>
      </w:r>
      <w:r w:rsidRPr="00011AAC">
        <w:rPr>
          <w:sz w:val="24"/>
          <w:szCs w:val="24"/>
        </w:rPr>
        <w:t xml:space="preserve"> in </w:t>
      </w:r>
      <w:r w:rsidR="005D3F36" w:rsidRPr="005D3F36">
        <w:rPr>
          <w:b/>
          <w:sz w:val="24"/>
          <w:szCs w:val="24"/>
        </w:rPr>
        <w:t>IBM</w:t>
      </w:r>
      <w:r w:rsidR="005D3F36">
        <w:rPr>
          <w:b/>
          <w:sz w:val="24"/>
          <w:szCs w:val="24"/>
        </w:rPr>
        <w:t xml:space="preserve">, </w:t>
      </w:r>
      <w:r w:rsidR="00367831">
        <w:rPr>
          <w:sz w:val="24"/>
          <w:szCs w:val="24"/>
        </w:rPr>
        <w:t>Noida</w:t>
      </w:r>
      <w:r w:rsidR="005D3F36">
        <w:rPr>
          <w:sz w:val="24"/>
          <w:szCs w:val="24"/>
        </w:rPr>
        <w:t xml:space="preserve"> </w:t>
      </w:r>
      <w:r w:rsidRPr="00011AAC">
        <w:rPr>
          <w:sz w:val="24"/>
          <w:szCs w:val="24"/>
        </w:rPr>
        <w:t>from</w:t>
      </w:r>
      <w:r w:rsidRPr="00011AAC">
        <w:rPr>
          <w:b/>
          <w:sz w:val="24"/>
          <w:szCs w:val="24"/>
        </w:rPr>
        <w:t xml:space="preserve"> </w:t>
      </w:r>
      <w:r w:rsidR="00FC3F5B">
        <w:rPr>
          <w:sz w:val="24"/>
          <w:szCs w:val="24"/>
        </w:rPr>
        <w:t>Feb</w:t>
      </w:r>
      <w:r w:rsidR="003728B1">
        <w:rPr>
          <w:sz w:val="24"/>
          <w:szCs w:val="24"/>
        </w:rPr>
        <w:t xml:space="preserve"> 201</w:t>
      </w:r>
      <w:r w:rsidR="003A5C44">
        <w:rPr>
          <w:sz w:val="24"/>
          <w:szCs w:val="24"/>
        </w:rPr>
        <w:t>7</w:t>
      </w:r>
      <w:r w:rsidR="003728B1">
        <w:rPr>
          <w:sz w:val="24"/>
          <w:szCs w:val="24"/>
        </w:rPr>
        <w:t xml:space="preserve"> </w:t>
      </w:r>
      <w:r w:rsidR="0045317C">
        <w:rPr>
          <w:sz w:val="24"/>
          <w:szCs w:val="24"/>
        </w:rPr>
        <w:t xml:space="preserve">to </w:t>
      </w:r>
      <w:r w:rsidR="00FC3F5B">
        <w:rPr>
          <w:sz w:val="24"/>
          <w:szCs w:val="24"/>
        </w:rPr>
        <w:t>July</w:t>
      </w:r>
      <w:r w:rsidR="0045317C">
        <w:rPr>
          <w:sz w:val="24"/>
          <w:szCs w:val="24"/>
        </w:rPr>
        <w:t xml:space="preserve"> 2018</w:t>
      </w:r>
      <w:r w:rsidRPr="00011AAC">
        <w:rPr>
          <w:sz w:val="24"/>
          <w:szCs w:val="24"/>
        </w:rPr>
        <w:t>.</w:t>
      </w:r>
    </w:p>
    <w:p w:rsidR="007A4755" w:rsidRDefault="007A4755" w:rsidP="00164DE9">
      <w:pPr>
        <w:spacing w:line="276" w:lineRule="auto"/>
        <w:ind w:left="720"/>
        <w:rPr>
          <w:color w:val="000000"/>
        </w:rPr>
      </w:pPr>
    </w:p>
    <w:p w:rsidR="00BB62A4" w:rsidRDefault="00BB62A4" w:rsidP="00164DE9">
      <w:pPr>
        <w:spacing w:line="276" w:lineRule="auto"/>
        <w:ind w:left="720"/>
        <w:rPr>
          <w:color w:val="000000"/>
        </w:rPr>
      </w:pPr>
    </w:p>
    <w:p w:rsidR="000153CB" w:rsidRPr="00011AAC" w:rsidRDefault="000153CB" w:rsidP="00164DE9">
      <w:pPr>
        <w:spacing w:line="276" w:lineRule="auto"/>
        <w:ind w:left="720"/>
        <w:rPr>
          <w:color w:val="000000"/>
        </w:rPr>
      </w:pPr>
    </w:p>
    <w:p w:rsidR="006E6C0C" w:rsidRPr="00011AAC" w:rsidRDefault="00287502" w:rsidP="00040D01">
      <w:pPr>
        <w:pStyle w:val="platinolatino"/>
        <w:tabs>
          <w:tab w:val="left" w:pos="204"/>
        </w:tabs>
        <w:spacing w:line="276" w:lineRule="auto"/>
        <w:rPr>
          <w:b/>
          <w:bCs/>
          <w:caps/>
          <w:color w:val="000000"/>
        </w:rPr>
      </w:pPr>
      <w:r w:rsidRPr="00011AAC">
        <w:rPr>
          <w:rFonts w:ascii="Times New Roman" w:hAnsi="Times New Roman"/>
          <w:b/>
          <w:bCs/>
          <w:caps/>
          <w:color w:val="000000"/>
          <w:sz w:val="24"/>
          <w:szCs w:val="24"/>
        </w:rPr>
        <w:t>Technical Skills</w:t>
      </w:r>
      <w:r w:rsidR="002D1868" w:rsidRPr="00011AAC">
        <w:rPr>
          <w:rFonts w:ascii="Times New Roman" w:hAnsi="Times New Roman"/>
          <w:b/>
          <w:bCs/>
          <w:caps/>
          <w:color w:val="000000"/>
          <w:sz w:val="24"/>
          <w:szCs w:val="24"/>
        </w:rPr>
        <w:t>:</w:t>
      </w:r>
      <w:bookmarkStart w:id="1" w:name="Text124"/>
    </w:p>
    <w:p w:rsidR="00A90AAB" w:rsidRDefault="00A90AAB" w:rsidP="00774BED">
      <w:pPr>
        <w:spacing w:line="276" w:lineRule="auto"/>
        <w:contextualSpacing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>Operating systems</w:t>
      </w:r>
      <w:r w:rsidR="00040D01">
        <w:rPr>
          <w:color w:val="000000"/>
          <w:lang w:val="en-US" w:eastAsia="en-US"/>
        </w:rPr>
        <w:tab/>
      </w:r>
      <w:r w:rsidR="00040D01">
        <w:rPr>
          <w:color w:val="000000"/>
          <w:lang w:val="en-US" w:eastAsia="en-US"/>
        </w:rPr>
        <w:tab/>
      </w:r>
      <w:r w:rsidR="00040D01">
        <w:rPr>
          <w:color w:val="000000"/>
          <w:lang w:val="en-US" w:eastAsia="en-US"/>
        </w:rPr>
        <w:tab/>
        <w:t>:</w:t>
      </w:r>
      <w:r w:rsidR="00040D01">
        <w:rPr>
          <w:color w:val="000000"/>
          <w:lang w:val="en-US" w:eastAsia="en-US"/>
        </w:rPr>
        <w:tab/>
      </w:r>
      <w:r w:rsidR="009F4BB7">
        <w:rPr>
          <w:color w:val="000000"/>
          <w:lang w:val="en-US" w:eastAsia="en-US"/>
        </w:rPr>
        <w:t>Linux</w:t>
      </w:r>
      <w:r w:rsidR="00D723B1">
        <w:rPr>
          <w:color w:val="000000"/>
          <w:lang w:val="en-US" w:eastAsia="en-US"/>
        </w:rPr>
        <w:t>, Windows</w:t>
      </w:r>
    </w:p>
    <w:p w:rsidR="00BB62A4" w:rsidRPr="00011AAC" w:rsidRDefault="00BB62A4" w:rsidP="00BB62A4">
      <w:pPr>
        <w:spacing w:line="276" w:lineRule="auto"/>
        <w:contextualSpacing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>Virtualization</w:t>
      </w:r>
      <w:r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ab/>
        <w:t>:</w:t>
      </w:r>
      <w:r>
        <w:rPr>
          <w:color w:val="000000"/>
          <w:lang w:val="en-US" w:eastAsia="en-US"/>
        </w:rPr>
        <w:tab/>
        <w:t>Vagrant</w:t>
      </w:r>
    </w:p>
    <w:p w:rsidR="006E6C0C" w:rsidRPr="00011AAC" w:rsidRDefault="00AC159F" w:rsidP="00774BED">
      <w:pPr>
        <w:spacing w:line="276" w:lineRule="auto"/>
        <w:contextualSpacing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 xml:space="preserve">Version Control </w:t>
      </w:r>
      <w:r w:rsidR="00D723B1">
        <w:rPr>
          <w:color w:val="000000"/>
          <w:lang w:val="en-US" w:eastAsia="en-US"/>
        </w:rPr>
        <w:t>tools</w:t>
      </w:r>
      <w:r w:rsidR="00D723B1"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ab/>
      </w:r>
      <w:r w:rsidR="006E6C0C" w:rsidRPr="00011AAC">
        <w:rPr>
          <w:color w:val="000000"/>
          <w:lang w:val="en-US" w:eastAsia="en-US"/>
        </w:rPr>
        <w:t>:</w:t>
      </w:r>
      <w:r w:rsidR="002E35D4">
        <w:rPr>
          <w:color w:val="000000"/>
          <w:lang w:val="en-US" w:eastAsia="en-US"/>
        </w:rPr>
        <w:tab/>
      </w:r>
      <w:r w:rsidR="00774BED">
        <w:rPr>
          <w:color w:val="000000"/>
          <w:lang w:val="en-US" w:eastAsia="en-US"/>
        </w:rPr>
        <w:t>Git, Github</w:t>
      </w:r>
    </w:p>
    <w:p w:rsidR="00774BED" w:rsidRPr="00011AAC" w:rsidRDefault="00B44A9F" w:rsidP="00774BED">
      <w:pPr>
        <w:spacing w:line="276" w:lineRule="auto"/>
        <w:contextualSpacing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>Cloud Technology</w:t>
      </w:r>
      <w:r w:rsidR="00774BED" w:rsidRPr="00011AAC">
        <w:rPr>
          <w:color w:val="000000"/>
          <w:lang w:val="en-US" w:eastAsia="en-US"/>
        </w:rPr>
        <w:tab/>
      </w:r>
      <w:r w:rsidR="00774BED" w:rsidRPr="00011AAC">
        <w:rPr>
          <w:color w:val="000000"/>
          <w:lang w:val="en-US" w:eastAsia="en-US"/>
        </w:rPr>
        <w:tab/>
      </w:r>
      <w:r w:rsidR="00774BED" w:rsidRPr="00011AAC">
        <w:rPr>
          <w:color w:val="000000"/>
          <w:lang w:val="en-US" w:eastAsia="en-US"/>
        </w:rPr>
        <w:tab/>
        <w:t xml:space="preserve">: </w:t>
      </w:r>
      <w:r w:rsidR="00774BED">
        <w:rPr>
          <w:color w:val="000000"/>
          <w:lang w:val="en-US" w:eastAsia="en-US"/>
        </w:rPr>
        <w:tab/>
      </w:r>
      <w:r w:rsidR="00774BED" w:rsidRPr="00011AAC">
        <w:rPr>
          <w:color w:val="000000"/>
          <w:lang w:val="en-US" w:eastAsia="en-US"/>
        </w:rPr>
        <w:t>AWS</w:t>
      </w:r>
    </w:p>
    <w:p w:rsidR="00774BED" w:rsidRPr="00011AAC" w:rsidRDefault="00774BED" w:rsidP="00774BED">
      <w:pPr>
        <w:overflowPunct w:val="0"/>
        <w:autoSpaceDE w:val="0"/>
        <w:spacing w:before="60" w:line="276" w:lineRule="auto"/>
        <w:contextualSpacing/>
        <w:textAlignment w:val="baseline"/>
        <w:rPr>
          <w:color w:val="000000"/>
          <w:lang w:val="en-US" w:eastAsia="en-US"/>
        </w:rPr>
      </w:pPr>
      <w:r w:rsidRPr="00011AAC">
        <w:rPr>
          <w:color w:val="000000"/>
          <w:lang w:val="en-US" w:eastAsia="en-US"/>
        </w:rPr>
        <w:t xml:space="preserve">Continuous Integration Tools </w:t>
      </w:r>
      <w:r w:rsidRPr="00011AAC">
        <w:rPr>
          <w:color w:val="000000"/>
          <w:lang w:val="en-US" w:eastAsia="en-US"/>
        </w:rPr>
        <w:tab/>
        <w:t xml:space="preserve">: </w:t>
      </w:r>
      <w:r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>Jenkins</w:t>
      </w:r>
    </w:p>
    <w:p w:rsidR="006E6C0C" w:rsidRPr="00011AAC" w:rsidRDefault="00510918" w:rsidP="00774BED">
      <w:pPr>
        <w:spacing w:line="276" w:lineRule="auto"/>
        <w:contextualSpacing/>
        <w:rPr>
          <w:color w:val="000000"/>
          <w:lang w:val="en-US" w:eastAsia="en-US"/>
        </w:rPr>
      </w:pPr>
      <w:r w:rsidRPr="00011AAC">
        <w:rPr>
          <w:color w:val="000000"/>
          <w:lang w:val="en-US" w:eastAsia="en-US"/>
        </w:rPr>
        <w:t xml:space="preserve">Build </w:t>
      </w:r>
      <w:r w:rsidR="00D723B1">
        <w:rPr>
          <w:color w:val="000000"/>
          <w:lang w:val="en-US" w:eastAsia="en-US"/>
        </w:rPr>
        <w:t xml:space="preserve">Management </w:t>
      </w:r>
      <w:r w:rsidRPr="00011AAC">
        <w:rPr>
          <w:color w:val="000000"/>
          <w:lang w:val="en-US" w:eastAsia="en-US"/>
        </w:rPr>
        <w:t>tools</w:t>
      </w:r>
      <w:r w:rsidRPr="00011AAC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ab/>
        <w:t xml:space="preserve">: </w:t>
      </w:r>
      <w:r w:rsidR="002E35D4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 xml:space="preserve">Maven </w:t>
      </w:r>
    </w:p>
    <w:p w:rsidR="006E6C0C" w:rsidRDefault="00D723B1" w:rsidP="00774BED">
      <w:pPr>
        <w:overflowPunct w:val="0"/>
        <w:autoSpaceDE w:val="0"/>
        <w:spacing w:before="60" w:line="276" w:lineRule="auto"/>
        <w:contextualSpacing/>
        <w:textAlignment w:val="baseline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>Web</w:t>
      </w:r>
      <w:r w:rsidR="006E6C0C" w:rsidRPr="00011AAC">
        <w:rPr>
          <w:color w:val="000000"/>
          <w:lang w:val="en-US" w:eastAsia="en-US"/>
        </w:rPr>
        <w:t xml:space="preserve"> Server</w:t>
      </w:r>
      <w:r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ab/>
      </w:r>
      <w:r w:rsidR="006E6C0C" w:rsidRPr="00011AAC"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ab/>
      </w:r>
      <w:r w:rsidR="006E6C0C" w:rsidRPr="00011AAC">
        <w:rPr>
          <w:color w:val="000000"/>
          <w:lang w:val="en-US" w:eastAsia="en-US"/>
        </w:rPr>
        <w:t xml:space="preserve">: </w:t>
      </w:r>
      <w:r w:rsidR="002E35D4"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>Apache2</w:t>
      </w:r>
    </w:p>
    <w:p w:rsidR="00D723B1" w:rsidRDefault="00D723B1" w:rsidP="00D723B1">
      <w:pPr>
        <w:overflowPunct w:val="0"/>
        <w:autoSpaceDE w:val="0"/>
        <w:spacing w:before="60" w:line="276" w:lineRule="auto"/>
        <w:contextualSpacing/>
        <w:textAlignment w:val="baseline"/>
        <w:rPr>
          <w:color w:val="000000"/>
          <w:lang w:val="en-US" w:eastAsia="en-US"/>
        </w:rPr>
      </w:pPr>
      <w:r w:rsidRPr="00011AAC">
        <w:rPr>
          <w:color w:val="000000"/>
          <w:lang w:val="en-US" w:eastAsia="en-US"/>
        </w:rPr>
        <w:t>Application Server</w:t>
      </w:r>
      <w:r>
        <w:rPr>
          <w:color w:val="000000"/>
          <w:lang w:val="en-US" w:eastAsia="en-US"/>
        </w:rPr>
        <w:t>s</w:t>
      </w:r>
      <w:r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ab/>
      </w:r>
      <w:r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 xml:space="preserve">: </w:t>
      </w:r>
      <w:r>
        <w:rPr>
          <w:color w:val="000000"/>
          <w:lang w:val="en-US" w:eastAsia="en-US"/>
        </w:rPr>
        <w:tab/>
        <w:t>Apache</w:t>
      </w:r>
      <w:r w:rsidRPr="00011AAC">
        <w:rPr>
          <w:color w:val="000000"/>
          <w:lang w:val="en-US" w:eastAsia="en-US"/>
        </w:rPr>
        <w:t xml:space="preserve"> Tomcat</w:t>
      </w:r>
      <w:r>
        <w:rPr>
          <w:color w:val="000000"/>
          <w:lang w:val="en-US" w:eastAsia="en-US"/>
        </w:rPr>
        <w:t>, Nginx</w:t>
      </w:r>
    </w:p>
    <w:p w:rsidR="006E6C0C" w:rsidRPr="00011AAC" w:rsidRDefault="006E6C0C" w:rsidP="00774BED">
      <w:pPr>
        <w:overflowPunct w:val="0"/>
        <w:autoSpaceDE w:val="0"/>
        <w:spacing w:before="60" w:line="276" w:lineRule="auto"/>
        <w:contextualSpacing/>
        <w:textAlignment w:val="baseline"/>
        <w:rPr>
          <w:color w:val="000000"/>
          <w:lang w:val="en-US" w:eastAsia="en-US"/>
        </w:rPr>
      </w:pPr>
      <w:r w:rsidRPr="00011AAC">
        <w:rPr>
          <w:color w:val="000000"/>
          <w:lang w:val="en-US" w:eastAsia="en-US"/>
        </w:rPr>
        <w:t>Configuration management</w:t>
      </w:r>
      <w:r w:rsidR="00B44A9F">
        <w:rPr>
          <w:color w:val="000000"/>
          <w:lang w:val="en-US" w:eastAsia="en-US"/>
        </w:rPr>
        <w:t xml:space="preserve"> tool</w:t>
      </w:r>
      <w:r w:rsidRPr="00011AAC">
        <w:rPr>
          <w:color w:val="000000"/>
          <w:lang w:val="en-US" w:eastAsia="en-US"/>
        </w:rPr>
        <w:tab/>
        <w:t xml:space="preserve">: </w:t>
      </w:r>
      <w:r w:rsidR="002E35D4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>Ansible</w:t>
      </w:r>
    </w:p>
    <w:p w:rsidR="006E6C0C" w:rsidRPr="00011AAC" w:rsidRDefault="006E6C0C" w:rsidP="00774BED">
      <w:pPr>
        <w:spacing w:line="276" w:lineRule="auto"/>
        <w:contextualSpacing/>
        <w:rPr>
          <w:color w:val="000000"/>
          <w:lang w:val="en-US" w:eastAsia="en-US"/>
        </w:rPr>
      </w:pPr>
      <w:r w:rsidRPr="00011AAC">
        <w:rPr>
          <w:color w:val="000000"/>
          <w:lang w:val="en-US" w:eastAsia="en-US"/>
        </w:rPr>
        <w:t>Scripting</w:t>
      </w:r>
      <w:r w:rsidRPr="00011AAC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ab/>
        <w:t xml:space="preserve">: </w:t>
      </w:r>
      <w:r w:rsidR="002E35D4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>Shell Script</w:t>
      </w:r>
      <w:r w:rsidR="00B44806">
        <w:rPr>
          <w:color w:val="000000"/>
          <w:lang w:val="en-US" w:eastAsia="en-US"/>
        </w:rPr>
        <w:t>ing</w:t>
      </w:r>
      <w:r w:rsidRPr="00011AAC">
        <w:rPr>
          <w:color w:val="000000"/>
          <w:lang w:val="en-US" w:eastAsia="en-US"/>
        </w:rPr>
        <w:t>, Python</w:t>
      </w:r>
      <w:r w:rsidR="00B44806">
        <w:rPr>
          <w:color w:val="000000"/>
          <w:lang w:val="en-US" w:eastAsia="en-US"/>
        </w:rPr>
        <w:t xml:space="preserve"> Scripting</w:t>
      </w:r>
    </w:p>
    <w:p w:rsidR="006E6C0C" w:rsidRPr="00011AAC" w:rsidRDefault="006E6C0C" w:rsidP="00774BED">
      <w:pPr>
        <w:spacing w:line="276" w:lineRule="auto"/>
        <w:contextualSpacing/>
        <w:rPr>
          <w:color w:val="000000"/>
          <w:lang w:val="en-US" w:eastAsia="en-US"/>
        </w:rPr>
      </w:pPr>
      <w:r w:rsidRPr="00011AAC">
        <w:rPr>
          <w:color w:val="000000"/>
          <w:lang w:val="en-US" w:eastAsia="en-US"/>
        </w:rPr>
        <w:t>Code Review Tool</w:t>
      </w:r>
      <w:r w:rsidRPr="00011AAC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ab/>
        <w:t xml:space="preserve">: </w:t>
      </w:r>
      <w:r w:rsidR="002E35D4">
        <w:rPr>
          <w:color w:val="000000"/>
          <w:lang w:val="en-US" w:eastAsia="en-US"/>
        </w:rPr>
        <w:tab/>
      </w:r>
      <w:proofErr w:type="spellStart"/>
      <w:r w:rsidRPr="00011AAC">
        <w:rPr>
          <w:color w:val="000000"/>
          <w:lang w:val="en-US" w:eastAsia="en-US"/>
        </w:rPr>
        <w:t>SonarQube</w:t>
      </w:r>
      <w:proofErr w:type="spellEnd"/>
    </w:p>
    <w:p w:rsidR="006E6C0C" w:rsidRPr="00011AAC" w:rsidRDefault="006E6C0C" w:rsidP="00774BED">
      <w:pPr>
        <w:spacing w:line="276" w:lineRule="auto"/>
        <w:contextualSpacing/>
        <w:rPr>
          <w:color w:val="000000"/>
          <w:lang w:val="en-US" w:eastAsia="en-US"/>
        </w:rPr>
      </w:pPr>
      <w:r w:rsidRPr="00011AAC">
        <w:rPr>
          <w:color w:val="000000"/>
          <w:lang w:val="en-US" w:eastAsia="en-US"/>
        </w:rPr>
        <w:t>Artifactory Management tool</w:t>
      </w:r>
      <w:r w:rsidRPr="00011AAC">
        <w:rPr>
          <w:color w:val="000000"/>
          <w:lang w:val="en-US" w:eastAsia="en-US"/>
        </w:rPr>
        <w:tab/>
        <w:t xml:space="preserve">            : </w:t>
      </w:r>
      <w:r w:rsidR="002E35D4">
        <w:rPr>
          <w:color w:val="000000"/>
          <w:lang w:val="en-US" w:eastAsia="en-US"/>
        </w:rPr>
        <w:tab/>
      </w:r>
      <w:r w:rsidR="001639B0">
        <w:rPr>
          <w:color w:val="000000"/>
          <w:lang w:val="en-US" w:eastAsia="en-US"/>
        </w:rPr>
        <w:t xml:space="preserve">Nexus, </w:t>
      </w:r>
      <w:r w:rsidRPr="00011AAC">
        <w:rPr>
          <w:color w:val="000000"/>
          <w:lang w:val="en-US" w:eastAsia="en-US"/>
        </w:rPr>
        <w:t>JFrog</w:t>
      </w:r>
    </w:p>
    <w:p w:rsidR="006E6C0C" w:rsidRDefault="006E6C0C" w:rsidP="00774BED">
      <w:pPr>
        <w:spacing w:line="276" w:lineRule="auto"/>
        <w:contextualSpacing/>
        <w:rPr>
          <w:color w:val="000000"/>
          <w:lang w:val="en-US" w:eastAsia="en-US"/>
        </w:rPr>
      </w:pPr>
      <w:r w:rsidRPr="00011AAC">
        <w:rPr>
          <w:color w:val="000000"/>
          <w:lang w:val="en-US" w:eastAsia="en-US"/>
        </w:rPr>
        <w:t>Containerization</w:t>
      </w:r>
      <w:r w:rsidRPr="00011AAC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ab/>
        <w:t xml:space="preserve">: </w:t>
      </w:r>
      <w:r w:rsidR="002E35D4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>Docker, Kubernetes</w:t>
      </w:r>
    </w:p>
    <w:p w:rsidR="006E6C0C" w:rsidRPr="00011AAC" w:rsidRDefault="006E6C0C" w:rsidP="00774BED">
      <w:pPr>
        <w:spacing w:line="276" w:lineRule="auto"/>
        <w:contextualSpacing/>
        <w:rPr>
          <w:color w:val="000000"/>
          <w:lang w:val="en-US" w:eastAsia="en-US"/>
        </w:rPr>
      </w:pPr>
      <w:r w:rsidRPr="00011AAC">
        <w:rPr>
          <w:color w:val="000000"/>
          <w:lang w:val="en-US" w:eastAsia="en-US"/>
        </w:rPr>
        <w:t>Monitoring Tools</w:t>
      </w:r>
      <w:r w:rsidR="0031765F" w:rsidRPr="00011AAC">
        <w:rPr>
          <w:color w:val="000000"/>
          <w:lang w:val="en-US" w:eastAsia="en-US"/>
        </w:rPr>
        <w:t xml:space="preserve"> </w:t>
      </w:r>
      <w:r w:rsidR="0031765F" w:rsidRPr="00011AAC">
        <w:rPr>
          <w:color w:val="000000"/>
          <w:lang w:val="en-US" w:eastAsia="en-US"/>
        </w:rPr>
        <w:tab/>
      </w:r>
      <w:r w:rsidR="0031765F" w:rsidRPr="00011AAC">
        <w:rPr>
          <w:color w:val="000000"/>
          <w:lang w:val="en-US" w:eastAsia="en-US"/>
        </w:rPr>
        <w:tab/>
      </w:r>
      <w:r w:rsidR="0031765F" w:rsidRPr="00011AAC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 xml:space="preserve">: </w:t>
      </w:r>
      <w:r w:rsidR="002E35D4">
        <w:rPr>
          <w:color w:val="000000"/>
          <w:lang w:val="en-US" w:eastAsia="en-US"/>
        </w:rPr>
        <w:tab/>
      </w:r>
      <w:r w:rsidR="00456DC9">
        <w:rPr>
          <w:color w:val="000000"/>
          <w:lang w:val="en-US" w:eastAsia="en-US"/>
        </w:rPr>
        <w:t>ELK (Elastic search</w:t>
      </w:r>
      <w:r w:rsidRPr="00011AAC">
        <w:rPr>
          <w:color w:val="000000"/>
          <w:lang w:val="en-US" w:eastAsia="en-US"/>
        </w:rPr>
        <w:t>), Nagios</w:t>
      </w:r>
    </w:p>
    <w:p w:rsidR="006974A0" w:rsidRPr="00011AAC" w:rsidRDefault="006974A0" w:rsidP="00774BED">
      <w:pPr>
        <w:spacing w:line="276" w:lineRule="auto"/>
        <w:contextualSpacing/>
        <w:rPr>
          <w:color w:val="000000"/>
          <w:lang w:val="en-US" w:eastAsia="en-US"/>
        </w:rPr>
      </w:pPr>
      <w:r w:rsidRPr="00011AAC">
        <w:rPr>
          <w:color w:val="000000"/>
          <w:lang w:val="en-US" w:eastAsia="en-US"/>
        </w:rPr>
        <w:t>Testing Tools</w:t>
      </w:r>
      <w:r w:rsidRPr="00011AAC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ab/>
        <w:t xml:space="preserve">: </w:t>
      </w:r>
      <w:r w:rsidR="002E35D4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>JIRA</w:t>
      </w:r>
    </w:p>
    <w:p w:rsidR="00C05D1C" w:rsidRDefault="00C05D1C" w:rsidP="00774BED">
      <w:pPr>
        <w:spacing w:line="276" w:lineRule="auto"/>
        <w:contextualSpacing/>
        <w:rPr>
          <w:color w:val="000000"/>
          <w:lang w:val="en-US" w:eastAsia="en-US"/>
        </w:rPr>
      </w:pPr>
      <w:r w:rsidRPr="00011AAC">
        <w:rPr>
          <w:color w:val="000000"/>
          <w:lang w:val="en-US" w:eastAsia="en-US"/>
        </w:rPr>
        <w:t>DB Tools</w:t>
      </w:r>
      <w:r w:rsidRPr="00011AAC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ab/>
      </w:r>
      <w:r w:rsidRPr="00011AAC">
        <w:rPr>
          <w:color w:val="000000"/>
          <w:lang w:val="en-US" w:eastAsia="en-US"/>
        </w:rPr>
        <w:tab/>
        <w:t xml:space="preserve">: </w:t>
      </w:r>
      <w:r w:rsidR="002E35D4">
        <w:rPr>
          <w:color w:val="000000"/>
          <w:lang w:val="en-US" w:eastAsia="en-US"/>
        </w:rPr>
        <w:tab/>
      </w:r>
      <w:r w:rsidR="00AC159F">
        <w:rPr>
          <w:color w:val="000000"/>
          <w:lang w:val="en-US" w:eastAsia="en-US"/>
        </w:rPr>
        <w:t>SQL, RDS</w:t>
      </w:r>
    </w:p>
    <w:p w:rsidR="00915806" w:rsidRPr="00011AAC" w:rsidRDefault="00915806" w:rsidP="00164DE9">
      <w:pPr>
        <w:spacing w:line="276" w:lineRule="auto"/>
        <w:rPr>
          <w:color w:val="000000"/>
          <w:lang w:val="en-US" w:eastAsia="en-US"/>
        </w:rPr>
      </w:pPr>
    </w:p>
    <w:p w:rsidR="009446C6" w:rsidRPr="00011AAC" w:rsidRDefault="00011AAC" w:rsidP="00164DE9">
      <w:pPr>
        <w:suppressAutoHyphens/>
        <w:spacing w:line="276" w:lineRule="auto"/>
        <w:rPr>
          <w:b/>
          <w:color w:val="000000"/>
          <w:u w:val="single"/>
        </w:rPr>
      </w:pPr>
      <w:r w:rsidRPr="00011AAC">
        <w:rPr>
          <w:b/>
          <w:color w:val="000000"/>
          <w:u w:val="single"/>
        </w:rPr>
        <w:t>Professional Experience:</w:t>
      </w:r>
    </w:p>
    <w:p w:rsidR="006D0AC0" w:rsidRDefault="00A8215D" w:rsidP="00164DE9">
      <w:pPr>
        <w:suppressAutoHyphens/>
        <w:spacing w:line="276" w:lineRule="auto"/>
        <w:rPr>
          <w:b/>
          <w:color w:val="000000"/>
        </w:rPr>
      </w:pPr>
      <w:r w:rsidRPr="00011AAC">
        <w:rPr>
          <w:b/>
          <w:color w:val="000000"/>
        </w:rPr>
        <w:t>Project Name</w:t>
      </w:r>
      <w:r w:rsidRPr="00011AAC">
        <w:rPr>
          <w:b/>
          <w:color w:val="000000"/>
        </w:rPr>
        <w:tab/>
      </w:r>
      <w:r w:rsidR="00166CEC">
        <w:rPr>
          <w:b/>
          <w:color w:val="000000"/>
        </w:rPr>
        <w:tab/>
        <w:t xml:space="preserve">: </w:t>
      </w:r>
      <w:r w:rsidR="006D0AC0" w:rsidRPr="00011AAC">
        <w:rPr>
          <w:b/>
          <w:color w:val="000000"/>
        </w:rPr>
        <w:t>Bank</w:t>
      </w:r>
      <w:r w:rsidR="004A659E" w:rsidRPr="00011AAC">
        <w:rPr>
          <w:b/>
          <w:color w:val="000000"/>
        </w:rPr>
        <w:t xml:space="preserve"> Services</w:t>
      </w:r>
      <w:r w:rsidR="006D0AC0" w:rsidRPr="00011AAC">
        <w:rPr>
          <w:b/>
          <w:color w:val="000000"/>
        </w:rPr>
        <w:t>,</w:t>
      </w:r>
    </w:p>
    <w:p w:rsidR="00CB6B4A" w:rsidRPr="00011AAC" w:rsidRDefault="00CB6B4A" w:rsidP="00164DE9">
      <w:pPr>
        <w:suppressAutoHyphens/>
        <w:spacing w:line="276" w:lineRule="auto"/>
        <w:rPr>
          <w:b/>
          <w:color w:val="000000"/>
        </w:rPr>
      </w:pPr>
      <w:r>
        <w:rPr>
          <w:b/>
          <w:color w:val="000000"/>
        </w:rPr>
        <w:t>Period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 w:rsidR="00C97EF9">
        <w:rPr>
          <w:b/>
          <w:color w:val="000000"/>
        </w:rPr>
        <w:t>Aug</w:t>
      </w:r>
      <w:r>
        <w:rPr>
          <w:b/>
          <w:color w:val="000000"/>
        </w:rPr>
        <w:t xml:space="preserve"> 201</w:t>
      </w:r>
      <w:r w:rsidR="004B13F6">
        <w:rPr>
          <w:b/>
          <w:color w:val="000000"/>
        </w:rPr>
        <w:t>8</w:t>
      </w:r>
      <w:r>
        <w:rPr>
          <w:b/>
          <w:color w:val="000000"/>
        </w:rPr>
        <w:t xml:space="preserve"> to Present</w:t>
      </w:r>
    </w:p>
    <w:p w:rsidR="007A4755" w:rsidRPr="00011AAC" w:rsidRDefault="007A4755" w:rsidP="00164DE9">
      <w:pPr>
        <w:suppressAutoHyphens/>
        <w:spacing w:line="276" w:lineRule="auto"/>
        <w:rPr>
          <w:b/>
          <w:color w:val="000000"/>
        </w:rPr>
      </w:pPr>
      <w:r w:rsidRPr="00011AAC">
        <w:rPr>
          <w:b/>
          <w:color w:val="000000"/>
        </w:rPr>
        <w:t>Client</w:t>
      </w:r>
      <w:r w:rsidR="00166CEC">
        <w:rPr>
          <w:b/>
          <w:color w:val="000000"/>
        </w:rPr>
        <w:tab/>
      </w:r>
      <w:r w:rsidR="00166CEC">
        <w:rPr>
          <w:b/>
          <w:color w:val="000000"/>
        </w:rPr>
        <w:tab/>
      </w:r>
      <w:r w:rsidR="00166CEC">
        <w:rPr>
          <w:b/>
          <w:color w:val="000000"/>
        </w:rPr>
        <w:tab/>
      </w:r>
      <w:r w:rsidRPr="00011AAC">
        <w:rPr>
          <w:b/>
          <w:color w:val="000000"/>
        </w:rPr>
        <w:t>: HSBC</w:t>
      </w:r>
    </w:p>
    <w:p w:rsidR="006D0AC0" w:rsidRPr="00011AAC" w:rsidRDefault="00A8215D" w:rsidP="00164DE9">
      <w:pPr>
        <w:suppressAutoHyphens/>
        <w:spacing w:line="276" w:lineRule="auto"/>
        <w:rPr>
          <w:b/>
          <w:color w:val="000000"/>
        </w:rPr>
      </w:pPr>
      <w:r w:rsidRPr="00011AAC">
        <w:rPr>
          <w:b/>
          <w:color w:val="000000"/>
        </w:rPr>
        <w:t>Domain</w:t>
      </w:r>
      <w:r w:rsidRPr="00011AAC">
        <w:rPr>
          <w:b/>
          <w:color w:val="000000"/>
        </w:rPr>
        <w:tab/>
      </w:r>
      <w:r w:rsidRPr="00011AAC">
        <w:rPr>
          <w:b/>
          <w:color w:val="000000"/>
        </w:rPr>
        <w:tab/>
        <w:t>: Banking</w:t>
      </w:r>
    </w:p>
    <w:p w:rsidR="004A659E" w:rsidRPr="00011AAC" w:rsidRDefault="00A8215D" w:rsidP="00164DE9">
      <w:pPr>
        <w:shd w:val="clear" w:color="auto" w:fill="FFFFFF"/>
        <w:spacing w:line="276" w:lineRule="auto"/>
        <w:rPr>
          <w:b/>
          <w:color w:val="000000"/>
        </w:rPr>
      </w:pPr>
      <w:r w:rsidRPr="00011AAC">
        <w:rPr>
          <w:b/>
          <w:color w:val="000000"/>
        </w:rPr>
        <w:t>Technology</w:t>
      </w:r>
      <w:r w:rsidRPr="00011AAC">
        <w:rPr>
          <w:b/>
          <w:color w:val="000000"/>
        </w:rPr>
        <w:tab/>
      </w:r>
      <w:r w:rsidRPr="00011AAC">
        <w:rPr>
          <w:b/>
          <w:color w:val="000000"/>
        </w:rPr>
        <w:tab/>
        <w:t xml:space="preserve">: Git, </w:t>
      </w:r>
      <w:r w:rsidR="00506C86" w:rsidRPr="00011AAC">
        <w:rPr>
          <w:b/>
          <w:color w:val="000000"/>
        </w:rPr>
        <w:t xml:space="preserve">Red </w:t>
      </w:r>
      <w:r w:rsidR="004A659E" w:rsidRPr="00011AAC">
        <w:rPr>
          <w:b/>
          <w:color w:val="000000"/>
        </w:rPr>
        <w:t>Hat Linux,</w:t>
      </w:r>
      <w:r w:rsidR="005B47A4" w:rsidRPr="005B47A4">
        <w:rPr>
          <w:b/>
          <w:color w:val="000000"/>
        </w:rPr>
        <w:t xml:space="preserve"> </w:t>
      </w:r>
      <w:r w:rsidR="005B47A4" w:rsidRPr="00011AAC">
        <w:rPr>
          <w:b/>
          <w:color w:val="000000"/>
        </w:rPr>
        <w:t>Jenkins,</w:t>
      </w:r>
      <w:r w:rsidR="004A659E" w:rsidRPr="00011AAC">
        <w:rPr>
          <w:b/>
          <w:color w:val="000000"/>
        </w:rPr>
        <w:t xml:space="preserve"> Maven, Ansible, </w:t>
      </w:r>
      <w:r w:rsidR="008F6EF9" w:rsidRPr="00011AAC">
        <w:rPr>
          <w:b/>
          <w:color w:val="000000"/>
        </w:rPr>
        <w:t>Docker,</w:t>
      </w:r>
      <w:r w:rsidR="008407F0">
        <w:rPr>
          <w:b/>
          <w:color w:val="000000"/>
        </w:rPr>
        <w:t xml:space="preserve"> </w:t>
      </w:r>
      <w:r w:rsidR="004A659E" w:rsidRPr="00011AAC">
        <w:rPr>
          <w:b/>
          <w:color w:val="000000"/>
        </w:rPr>
        <w:t>AWS,</w:t>
      </w:r>
      <w:r w:rsidR="00BC75E0">
        <w:rPr>
          <w:b/>
          <w:color w:val="000000"/>
        </w:rPr>
        <w:t xml:space="preserve"> </w:t>
      </w:r>
      <w:proofErr w:type="spellStart"/>
      <w:r w:rsidR="006B160E">
        <w:rPr>
          <w:b/>
          <w:color w:val="000000"/>
        </w:rPr>
        <w:t>Kubernettes</w:t>
      </w:r>
      <w:proofErr w:type="spellEnd"/>
      <w:r w:rsidR="005B47A4">
        <w:rPr>
          <w:b/>
          <w:color w:val="000000"/>
        </w:rPr>
        <w:t>.</w:t>
      </w:r>
      <w:r w:rsidR="004A659E" w:rsidRPr="00011AAC">
        <w:rPr>
          <w:b/>
          <w:color w:val="000000"/>
        </w:rPr>
        <w:t xml:space="preserve">               </w:t>
      </w:r>
    </w:p>
    <w:p w:rsidR="006D0AC0" w:rsidRPr="00011AAC" w:rsidRDefault="006D0AC0" w:rsidP="00164DE9">
      <w:pPr>
        <w:suppressAutoHyphens/>
        <w:spacing w:line="276" w:lineRule="auto"/>
        <w:rPr>
          <w:b/>
          <w:color w:val="000000"/>
        </w:rPr>
      </w:pPr>
      <w:r w:rsidRPr="00011AAC">
        <w:rPr>
          <w:b/>
          <w:color w:val="000000"/>
        </w:rPr>
        <w:t>Ro</w:t>
      </w:r>
      <w:r w:rsidR="00A8215D" w:rsidRPr="00011AAC">
        <w:rPr>
          <w:b/>
          <w:color w:val="000000"/>
        </w:rPr>
        <w:t>le</w:t>
      </w:r>
      <w:r w:rsidR="00A8215D" w:rsidRPr="00011AAC">
        <w:rPr>
          <w:b/>
          <w:color w:val="000000"/>
        </w:rPr>
        <w:tab/>
      </w:r>
      <w:r w:rsidR="00A8215D" w:rsidRPr="00011AAC">
        <w:rPr>
          <w:b/>
          <w:color w:val="000000"/>
        </w:rPr>
        <w:tab/>
      </w:r>
      <w:r w:rsidR="00A8215D" w:rsidRPr="00011AAC">
        <w:rPr>
          <w:b/>
          <w:color w:val="000000"/>
        </w:rPr>
        <w:tab/>
      </w:r>
      <w:r w:rsidRPr="00011AAC">
        <w:rPr>
          <w:b/>
          <w:color w:val="000000"/>
        </w:rPr>
        <w:t>:</w:t>
      </w:r>
      <w:r w:rsidR="00A8215D" w:rsidRPr="00011AAC">
        <w:rPr>
          <w:b/>
          <w:color w:val="000000"/>
        </w:rPr>
        <w:t xml:space="preserve"> </w:t>
      </w:r>
      <w:r w:rsidR="004A659E" w:rsidRPr="00011AAC">
        <w:rPr>
          <w:b/>
          <w:color w:val="000000"/>
        </w:rPr>
        <w:t>DevOps</w:t>
      </w:r>
      <w:r w:rsidRPr="00011AAC">
        <w:rPr>
          <w:b/>
          <w:color w:val="000000"/>
        </w:rPr>
        <w:t xml:space="preserve"> Engineer</w:t>
      </w:r>
    </w:p>
    <w:p w:rsidR="00227678" w:rsidRPr="00011AAC" w:rsidRDefault="00227678" w:rsidP="00164DE9">
      <w:pPr>
        <w:suppressAutoHyphens/>
        <w:spacing w:line="276" w:lineRule="auto"/>
        <w:rPr>
          <w:color w:val="000000"/>
        </w:rPr>
      </w:pPr>
    </w:p>
    <w:p w:rsidR="006D0AC0" w:rsidRPr="00011AAC" w:rsidRDefault="00B81028" w:rsidP="00164DE9">
      <w:pPr>
        <w:suppressAutoHyphens/>
        <w:spacing w:line="276" w:lineRule="auto"/>
        <w:rPr>
          <w:b/>
          <w:color w:val="000000"/>
          <w:u w:val="single"/>
        </w:rPr>
      </w:pPr>
      <w:r w:rsidRPr="00011AAC">
        <w:rPr>
          <w:b/>
          <w:color w:val="000000"/>
          <w:u w:val="single"/>
        </w:rPr>
        <w:t xml:space="preserve">Roles &amp; </w:t>
      </w:r>
      <w:r w:rsidR="006D0AC0" w:rsidRPr="00011AAC">
        <w:rPr>
          <w:b/>
          <w:color w:val="000000"/>
          <w:u w:val="single"/>
        </w:rPr>
        <w:t>Responsibilities:</w:t>
      </w:r>
    </w:p>
    <w:p w:rsidR="00D573B8" w:rsidRPr="00C25536" w:rsidRDefault="00D573B8" w:rsidP="00164DE9">
      <w:pPr>
        <w:pStyle w:val="Default"/>
        <w:numPr>
          <w:ilvl w:val="0"/>
          <w:numId w:val="25"/>
        </w:numPr>
        <w:spacing w:line="276" w:lineRule="auto"/>
        <w:ind w:left="680" w:hanging="340"/>
        <w:rPr>
          <w:sz w:val="23"/>
          <w:szCs w:val="23"/>
          <w:lang w:val="en-GB" w:eastAsia="en-GB"/>
        </w:rPr>
      </w:pPr>
      <w:r w:rsidRPr="00C25536">
        <w:rPr>
          <w:sz w:val="23"/>
          <w:szCs w:val="23"/>
          <w:lang w:val="en-GB" w:eastAsia="en-GB"/>
        </w:rPr>
        <w:t>Software Configuration management (Automate CI &amp; CD pipe using Ansible, Maven, Jenkins &amp; GIT).</w:t>
      </w:r>
    </w:p>
    <w:p w:rsidR="00D573B8" w:rsidRPr="00C25536" w:rsidRDefault="00D573B8" w:rsidP="00164DE9">
      <w:pPr>
        <w:pStyle w:val="Default"/>
        <w:numPr>
          <w:ilvl w:val="0"/>
          <w:numId w:val="25"/>
        </w:numPr>
        <w:spacing w:line="276" w:lineRule="auto"/>
        <w:ind w:left="680" w:hanging="340"/>
        <w:rPr>
          <w:sz w:val="23"/>
          <w:szCs w:val="23"/>
          <w:lang w:val="en-GB" w:eastAsia="en-GB"/>
        </w:rPr>
      </w:pPr>
      <w:r w:rsidRPr="00C25536">
        <w:rPr>
          <w:sz w:val="23"/>
          <w:szCs w:val="23"/>
          <w:lang w:val="en-GB" w:eastAsia="en-GB"/>
        </w:rPr>
        <w:t>Creating playbooks in Ansible for configuration and Deployment activities.</w:t>
      </w:r>
    </w:p>
    <w:p w:rsidR="00D573B8" w:rsidRPr="00C25536" w:rsidRDefault="00D573B8" w:rsidP="00164DE9">
      <w:pPr>
        <w:pStyle w:val="Default"/>
        <w:numPr>
          <w:ilvl w:val="0"/>
          <w:numId w:val="25"/>
        </w:numPr>
        <w:spacing w:line="276" w:lineRule="auto"/>
        <w:ind w:left="680" w:hanging="340"/>
        <w:rPr>
          <w:sz w:val="23"/>
          <w:szCs w:val="23"/>
          <w:lang w:val="en-GB" w:eastAsia="en-GB"/>
        </w:rPr>
      </w:pPr>
      <w:r w:rsidRPr="00C25536">
        <w:rPr>
          <w:sz w:val="23"/>
          <w:szCs w:val="23"/>
          <w:lang w:val="en-GB" w:eastAsia="en-GB"/>
        </w:rPr>
        <w:t>Automating AWS cloud deployments using Shell script and Ansible.</w:t>
      </w:r>
    </w:p>
    <w:p w:rsidR="00D573B8" w:rsidRPr="00C25536" w:rsidRDefault="00D573B8" w:rsidP="00164DE9">
      <w:pPr>
        <w:pStyle w:val="Default"/>
        <w:numPr>
          <w:ilvl w:val="0"/>
          <w:numId w:val="25"/>
        </w:numPr>
        <w:spacing w:line="276" w:lineRule="auto"/>
        <w:ind w:left="680" w:hanging="340"/>
        <w:rPr>
          <w:sz w:val="23"/>
          <w:szCs w:val="23"/>
          <w:lang w:val="en-GB" w:eastAsia="en-GB"/>
        </w:rPr>
      </w:pPr>
      <w:r w:rsidRPr="00C25536">
        <w:rPr>
          <w:sz w:val="23"/>
          <w:szCs w:val="23"/>
          <w:lang w:val="en-GB" w:eastAsia="en-GB"/>
        </w:rPr>
        <w:t>Deploying applications on to their respective environments using elastic beanstalk.</w:t>
      </w:r>
    </w:p>
    <w:p w:rsidR="00D573B8" w:rsidRPr="00C25536" w:rsidRDefault="00D573B8" w:rsidP="00164DE9">
      <w:pPr>
        <w:pStyle w:val="Default"/>
        <w:numPr>
          <w:ilvl w:val="0"/>
          <w:numId w:val="25"/>
        </w:numPr>
        <w:spacing w:line="276" w:lineRule="auto"/>
        <w:ind w:left="680" w:hanging="340"/>
        <w:rPr>
          <w:sz w:val="23"/>
          <w:szCs w:val="23"/>
          <w:lang w:val="en-GB" w:eastAsia="en-GB"/>
        </w:rPr>
      </w:pPr>
      <w:r w:rsidRPr="00C25536">
        <w:rPr>
          <w:sz w:val="23"/>
          <w:szCs w:val="23"/>
          <w:lang w:val="en-GB" w:eastAsia="en-GB"/>
        </w:rPr>
        <w:t xml:space="preserve">Creating </w:t>
      </w:r>
      <w:r w:rsidR="00C37B80" w:rsidRPr="00C25536">
        <w:rPr>
          <w:sz w:val="23"/>
          <w:szCs w:val="23"/>
          <w:lang w:val="en-GB" w:eastAsia="en-GB"/>
        </w:rPr>
        <w:t>S</w:t>
      </w:r>
      <w:r w:rsidRPr="00C25536">
        <w:rPr>
          <w:sz w:val="23"/>
          <w:szCs w:val="23"/>
          <w:lang w:val="en-GB" w:eastAsia="en-GB"/>
        </w:rPr>
        <w:t xml:space="preserve">3 buckets </w:t>
      </w:r>
      <w:r w:rsidR="00C37B80" w:rsidRPr="00C25536">
        <w:rPr>
          <w:sz w:val="23"/>
          <w:szCs w:val="23"/>
          <w:lang w:val="en-GB" w:eastAsia="en-GB"/>
        </w:rPr>
        <w:t xml:space="preserve">and </w:t>
      </w:r>
      <w:r w:rsidRPr="00C25536">
        <w:rPr>
          <w:sz w:val="23"/>
          <w:szCs w:val="23"/>
          <w:lang w:val="en-GB" w:eastAsia="en-GB"/>
        </w:rPr>
        <w:t>creating VPC.</w:t>
      </w:r>
    </w:p>
    <w:p w:rsidR="00D573B8" w:rsidRPr="00C25536" w:rsidRDefault="00D573B8" w:rsidP="00164DE9">
      <w:pPr>
        <w:pStyle w:val="Default"/>
        <w:numPr>
          <w:ilvl w:val="0"/>
          <w:numId w:val="25"/>
        </w:numPr>
        <w:spacing w:line="276" w:lineRule="auto"/>
        <w:ind w:left="680" w:hanging="340"/>
        <w:rPr>
          <w:sz w:val="23"/>
          <w:szCs w:val="23"/>
          <w:lang w:val="en-GB" w:eastAsia="en-GB"/>
        </w:rPr>
      </w:pPr>
      <w:r w:rsidRPr="00C25536">
        <w:rPr>
          <w:sz w:val="23"/>
          <w:szCs w:val="23"/>
          <w:lang w:val="en-GB" w:eastAsia="en-GB"/>
        </w:rPr>
        <w:t>Configured packages, services using Ansible modules like yum, service, templates, handlers etc.</w:t>
      </w:r>
    </w:p>
    <w:p w:rsidR="00D573B8" w:rsidRPr="00C25536" w:rsidRDefault="00D573B8" w:rsidP="00164DE9">
      <w:pPr>
        <w:pStyle w:val="ListParagraph"/>
        <w:numPr>
          <w:ilvl w:val="0"/>
          <w:numId w:val="25"/>
        </w:numPr>
        <w:spacing w:line="276" w:lineRule="auto"/>
        <w:ind w:left="680" w:hanging="340"/>
        <w:contextualSpacing/>
        <w:rPr>
          <w:color w:val="000000"/>
          <w:sz w:val="23"/>
          <w:szCs w:val="23"/>
          <w:lang w:val="en-GB" w:eastAsia="en-GB"/>
        </w:rPr>
      </w:pPr>
      <w:r w:rsidRPr="00C25536">
        <w:rPr>
          <w:color w:val="000000"/>
          <w:sz w:val="23"/>
          <w:szCs w:val="23"/>
          <w:lang w:val="en-GB" w:eastAsia="en-GB"/>
        </w:rPr>
        <w:t>Configured Jenkins Jobs, install plugins for generating Project artifacts.</w:t>
      </w:r>
    </w:p>
    <w:p w:rsidR="00D573B8" w:rsidRPr="00C25536" w:rsidRDefault="00D573B8" w:rsidP="00164DE9">
      <w:pPr>
        <w:pStyle w:val="Default"/>
        <w:numPr>
          <w:ilvl w:val="0"/>
          <w:numId w:val="25"/>
        </w:numPr>
        <w:spacing w:line="276" w:lineRule="auto"/>
        <w:ind w:left="680" w:hanging="340"/>
        <w:rPr>
          <w:sz w:val="23"/>
          <w:szCs w:val="23"/>
          <w:lang w:val="en-GB" w:eastAsia="en-GB"/>
        </w:rPr>
      </w:pPr>
      <w:r w:rsidRPr="00C25536">
        <w:rPr>
          <w:sz w:val="23"/>
          <w:szCs w:val="23"/>
          <w:lang w:val="en-GB" w:eastAsia="en-GB"/>
        </w:rPr>
        <w:t>Responsible for tagging and maintain</w:t>
      </w:r>
      <w:r w:rsidR="001F7DCF" w:rsidRPr="00C25536">
        <w:rPr>
          <w:sz w:val="23"/>
          <w:szCs w:val="23"/>
          <w:lang w:val="en-GB" w:eastAsia="en-GB"/>
        </w:rPr>
        <w:t xml:space="preserve">ing </w:t>
      </w:r>
      <w:r w:rsidRPr="00C25536">
        <w:rPr>
          <w:sz w:val="23"/>
          <w:szCs w:val="23"/>
          <w:lang w:val="en-GB" w:eastAsia="en-GB"/>
        </w:rPr>
        <w:t>code on version control GIT.</w:t>
      </w:r>
    </w:p>
    <w:p w:rsidR="007B595A" w:rsidRPr="00C25536" w:rsidRDefault="007B595A" w:rsidP="00164DE9">
      <w:pPr>
        <w:pStyle w:val="Default"/>
        <w:numPr>
          <w:ilvl w:val="0"/>
          <w:numId w:val="25"/>
        </w:numPr>
        <w:spacing w:line="276" w:lineRule="auto"/>
        <w:ind w:left="680" w:hanging="340"/>
        <w:rPr>
          <w:sz w:val="23"/>
          <w:szCs w:val="23"/>
          <w:lang w:val="en-GB" w:eastAsia="en-GB"/>
        </w:rPr>
      </w:pPr>
      <w:r w:rsidRPr="00C25536">
        <w:rPr>
          <w:rStyle w:val="Bullets"/>
          <w:rFonts w:ascii="Times New Roman" w:hAnsi="Times New Roman" w:cs="Times New Roman"/>
          <w:sz w:val="23"/>
          <w:szCs w:val="23"/>
        </w:rPr>
        <w:t xml:space="preserve">Creating Jenkins Master and slaves by using </w:t>
      </w:r>
      <w:r w:rsidR="001F7DCF" w:rsidRPr="00C25536">
        <w:rPr>
          <w:rStyle w:val="Bullets"/>
          <w:rFonts w:ascii="Times New Roman" w:hAnsi="Times New Roman" w:cs="Times New Roman"/>
          <w:sz w:val="23"/>
          <w:szCs w:val="23"/>
        </w:rPr>
        <w:t>Master slave Architecture.</w:t>
      </w:r>
    </w:p>
    <w:p w:rsidR="00D573B8" w:rsidRPr="00C25536" w:rsidRDefault="00D573B8" w:rsidP="00164DE9">
      <w:pPr>
        <w:numPr>
          <w:ilvl w:val="0"/>
          <w:numId w:val="25"/>
        </w:numPr>
        <w:suppressAutoHyphens/>
        <w:spacing w:line="276" w:lineRule="auto"/>
        <w:ind w:left="680" w:hanging="340"/>
        <w:rPr>
          <w:color w:val="000000"/>
          <w:sz w:val="23"/>
          <w:szCs w:val="23"/>
        </w:rPr>
      </w:pPr>
      <w:r w:rsidRPr="00C25536">
        <w:rPr>
          <w:color w:val="000000"/>
          <w:sz w:val="23"/>
          <w:szCs w:val="23"/>
        </w:rPr>
        <w:t>Responsible for creat</w:t>
      </w:r>
      <w:r w:rsidR="00535085" w:rsidRPr="00C25536">
        <w:rPr>
          <w:color w:val="000000"/>
          <w:sz w:val="23"/>
          <w:szCs w:val="23"/>
        </w:rPr>
        <w:t>ing Builds and Deployments Plan</w:t>
      </w:r>
      <w:r w:rsidRPr="00C25536">
        <w:rPr>
          <w:color w:val="000000"/>
          <w:sz w:val="23"/>
          <w:szCs w:val="23"/>
        </w:rPr>
        <w:t>s.</w:t>
      </w:r>
    </w:p>
    <w:p w:rsidR="00D573B8" w:rsidRPr="00C25536" w:rsidRDefault="00D573B8" w:rsidP="00164DE9">
      <w:pPr>
        <w:numPr>
          <w:ilvl w:val="0"/>
          <w:numId w:val="25"/>
        </w:numPr>
        <w:suppressAutoHyphens/>
        <w:spacing w:line="276" w:lineRule="auto"/>
        <w:ind w:left="680" w:hanging="340"/>
        <w:rPr>
          <w:color w:val="000000"/>
          <w:sz w:val="23"/>
          <w:szCs w:val="23"/>
        </w:rPr>
      </w:pPr>
      <w:r w:rsidRPr="00C25536">
        <w:rPr>
          <w:color w:val="000000"/>
          <w:sz w:val="23"/>
          <w:szCs w:val="23"/>
        </w:rPr>
        <w:t>Perform Build activities using Maven and Jenkins tool</w:t>
      </w:r>
      <w:r w:rsidR="001F7DCF" w:rsidRPr="00C25536">
        <w:rPr>
          <w:color w:val="000000"/>
          <w:sz w:val="23"/>
          <w:szCs w:val="23"/>
        </w:rPr>
        <w:t>s</w:t>
      </w:r>
      <w:r w:rsidRPr="00C25536">
        <w:rPr>
          <w:color w:val="000000"/>
          <w:sz w:val="23"/>
          <w:szCs w:val="23"/>
        </w:rPr>
        <w:t>.</w:t>
      </w:r>
    </w:p>
    <w:p w:rsidR="00D573B8" w:rsidRPr="00C25536" w:rsidRDefault="00673A08" w:rsidP="00164DE9">
      <w:pPr>
        <w:numPr>
          <w:ilvl w:val="0"/>
          <w:numId w:val="25"/>
        </w:numPr>
        <w:suppressAutoHyphens/>
        <w:spacing w:line="276" w:lineRule="auto"/>
        <w:ind w:left="680" w:hanging="340"/>
        <w:rPr>
          <w:color w:val="000000"/>
          <w:sz w:val="23"/>
          <w:szCs w:val="23"/>
        </w:rPr>
      </w:pPr>
      <w:r w:rsidRPr="00C25536">
        <w:rPr>
          <w:color w:val="000000"/>
          <w:sz w:val="23"/>
          <w:szCs w:val="23"/>
        </w:rPr>
        <w:t xml:space="preserve">Perform Deployment of WAR/JAR </w:t>
      </w:r>
      <w:r w:rsidR="00D573B8" w:rsidRPr="00C25536">
        <w:rPr>
          <w:color w:val="000000"/>
          <w:sz w:val="23"/>
          <w:szCs w:val="23"/>
        </w:rPr>
        <w:t xml:space="preserve">files in Tomcat application servers using </w:t>
      </w:r>
      <w:r w:rsidR="00C37B80" w:rsidRPr="00C25536">
        <w:rPr>
          <w:color w:val="000000"/>
          <w:sz w:val="23"/>
          <w:szCs w:val="23"/>
        </w:rPr>
        <w:t>Docker</w:t>
      </w:r>
      <w:r w:rsidR="00D573B8" w:rsidRPr="00C25536">
        <w:rPr>
          <w:color w:val="000000"/>
          <w:sz w:val="23"/>
          <w:szCs w:val="23"/>
        </w:rPr>
        <w:t>.</w:t>
      </w:r>
    </w:p>
    <w:p w:rsidR="00D573B8" w:rsidRPr="00C25536" w:rsidRDefault="00C37B80" w:rsidP="00164DE9">
      <w:pPr>
        <w:numPr>
          <w:ilvl w:val="0"/>
          <w:numId w:val="25"/>
        </w:numPr>
        <w:suppressAutoHyphens/>
        <w:spacing w:line="276" w:lineRule="auto"/>
        <w:ind w:left="680" w:hanging="340"/>
        <w:rPr>
          <w:color w:val="000000"/>
          <w:sz w:val="23"/>
          <w:szCs w:val="23"/>
        </w:rPr>
      </w:pPr>
      <w:r w:rsidRPr="00C25536">
        <w:rPr>
          <w:color w:val="000000"/>
          <w:sz w:val="23"/>
          <w:szCs w:val="23"/>
        </w:rPr>
        <w:t>Building docker images from</w:t>
      </w:r>
      <w:r w:rsidR="00D573B8" w:rsidRPr="00C25536">
        <w:rPr>
          <w:color w:val="000000"/>
          <w:sz w:val="23"/>
          <w:szCs w:val="23"/>
        </w:rPr>
        <w:t xml:space="preserve"> docker files.</w:t>
      </w:r>
    </w:p>
    <w:p w:rsidR="00D573B8" w:rsidRPr="00C25536" w:rsidRDefault="00D573B8" w:rsidP="00164DE9">
      <w:pPr>
        <w:numPr>
          <w:ilvl w:val="0"/>
          <w:numId w:val="25"/>
        </w:numPr>
        <w:suppressAutoHyphens/>
        <w:spacing w:line="276" w:lineRule="auto"/>
        <w:ind w:left="680" w:hanging="340"/>
        <w:rPr>
          <w:color w:val="000000"/>
          <w:sz w:val="23"/>
          <w:szCs w:val="23"/>
        </w:rPr>
      </w:pPr>
      <w:r w:rsidRPr="00C25536">
        <w:rPr>
          <w:color w:val="000000"/>
          <w:sz w:val="23"/>
          <w:szCs w:val="23"/>
        </w:rPr>
        <w:t xml:space="preserve">Automate the build Process </w:t>
      </w:r>
      <w:r w:rsidR="00291DF4" w:rsidRPr="00C25536">
        <w:rPr>
          <w:color w:val="000000"/>
          <w:sz w:val="23"/>
          <w:szCs w:val="23"/>
        </w:rPr>
        <w:t>u</w:t>
      </w:r>
      <w:r w:rsidRPr="00C25536">
        <w:rPr>
          <w:color w:val="000000"/>
          <w:sz w:val="23"/>
          <w:szCs w:val="23"/>
        </w:rPr>
        <w:t>sing Jenkins jobs.</w:t>
      </w:r>
    </w:p>
    <w:p w:rsidR="00D573B8" w:rsidRPr="00C25536" w:rsidRDefault="00D573B8" w:rsidP="00164DE9">
      <w:pPr>
        <w:numPr>
          <w:ilvl w:val="0"/>
          <w:numId w:val="25"/>
        </w:numPr>
        <w:suppressAutoHyphens/>
        <w:spacing w:line="276" w:lineRule="auto"/>
        <w:ind w:left="680" w:hanging="340"/>
        <w:rPr>
          <w:color w:val="000000"/>
          <w:sz w:val="23"/>
          <w:szCs w:val="23"/>
        </w:rPr>
      </w:pPr>
      <w:r w:rsidRPr="00C25536">
        <w:rPr>
          <w:color w:val="000000"/>
          <w:sz w:val="23"/>
          <w:szCs w:val="23"/>
        </w:rPr>
        <w:t>Verify</w:t>
      </w:r>
      <w:r w:rsidR="00262BF4" w:rsidRPr="00C25536">
        <w:rPr>
          <w:color w:val="000000"/>
          <w:sz w:val="23"/>
          <w:szCs w:val="23"/>
        </w:rPr>
        <w:t>ing d</w:t>
      </w:r>
      <w:r w:rsidRPr="00C25536">
        <w:rPr>
          <w:color w:val="000000"/>
          <w:sz w:val="23"/>
          <w:szCs w:val="23"/>
        </w:rPr>
        <w:t>eployments logs to check for successful deployments.</w:t>
      </w:r>
    </w:p>
    <w:p w:rsidR="00D573B8" w:rsidRPr="00C25536" w:rsidRDefault="00D573B8" w:rsidP="00164DE9">
      <w:pPr>
        <w:numPr>
          <w:ilvl w:val="0"/>
          <w:numId w:val="25"/>
        </w:numPr>
        <w:suppressAutoHyphens/>
        <w:spacing w:line="276" w:lineRule="auto"/>
        <w:ind w:left="680" w:hanging="340"/>
        <w:rPr>
          <w:color w:val="000000"/>
          <w:sz w:val="23"/>
          <w:szCs w:val="23"/>
        </w:rPr>
      </w:pPr>
      <w:r w:rsidRPr="00C25536">
        <w:rPr>
          <w:color w:val="000000"/>
          <w:sz w:val="23"/>
          <w:szCs w:val="23"/>
        </w:rPr>
        <w:t>Convert the playbooks in Roles for reusability and Scalability.</w:t>
      </w:r>
    </w:p>
    <w:p w:rsidR="00D573B8" w:rsidRPr="00C25536" w:rsidRDefault="00155B9A" w:rsidP="00164DE9">
      <w:pPr>
        <w:numPr>
          <w:ilvl w:val="0"/>
          <w:numId w:val="25"/>
        </w:numPr>
        <w:suppressAutoHyphens/>
        <w:spacing w:line="276" w:lineRule="auto"/>
        <w:ind w:left="680" w:hanging="3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Monitoring nodes using cloudwatch</w:t>
      </w:r>
      <w:r w:rsidR="00D573B8" w:rsidRPr="00C25536">
        <w:rPr>
          <w:color w:val="000000"/>
          <w:sz w:val="23"/>
          <w:szCs w:val="23"/>
        </w:rPr>
        <w:t>.</w:t>
      </w:r>
    </w:p>
    <w:p w:rsidR="000A0ECA" w:rsidRPr="00610381" w:rsidRDefault="00D573B8" w:rsidP="00164DE9">
      <w:pPr>
        <w:pStyle w:val="ListParagraph"/>
        <w:numPr>
          <w:ilvl w:val="0"/>
          <w:numId w:val="24"/>
        </w:numPr>
        <w:tabs>
          <w:tab w:val="clear" w:pos="720"/>
          <w:tab w:val="num" w:pos="0"/>
        </w:tabs>
        <w:spacing w:line="276" w:lineRule="auto"/>
        <w:ind w:left="680" w:hanging="340"/>
        <w:contextualSpacing/>
        <w:rPr>
          <w:color w:val="000000"/>
          <w:sz w:val="24"/>
          <w:szCs w:val="24"/>
          <w:lang w:val="en-GB" w:eastAsia="en-GB"/>
        </w:rPr>
      </w:pPr>
      <w:r w:rsidRPr="00C25536">
        <w:rPr>
          <w:color w:val="000000"/>
          <w:sz w:val="23"/>
          <w:szCs w:val="23"/>
          <w:lang w:val="en-GB" w:eastAsia="en-GB"/>
        </w:rPr>
        <w:t>Perform deployments to multiple environments like Dev, QA and UAT environments.</w:t>
      </w:r>
    </w:p>
    <w:p w:rsidR="00610381" w:rsidRPr="00011AAC" w:rsidRDefault="00610381" w:rsidP="00896B1F">
      <w:pPr>
        <w:pStyle w:val="ListParagraph"/>
        <w:spacing w:line="276" w:lineRule="auto"/>
        <w:ind w:left="680"/>
        <w:contextualSpacing/>
        <w:rPr>
          <w:color w:val="000000"/>
          <w:sz w:val="24"/>
          <w:szCs w:val="24"/>
          <w:lang w:val="en-GB" w:eastAsia="en-GB"/>
        </w:rPr>
      </w:pPr>
    </w:p>
    <w:p w:rsidR="00610381" w:rsidRDefault="00610381" w:rsidP="00164DE9">
      <w:pPr>
        <w:spacing w:line="276" w:lineRule="auto"/>
        <w:rPr>
          <w:b/>
          <w:color w:val="000000"/>
        </w:rPr>
      </w:pPr>
    </w:p>
    <w:p w:rsidR="00610381" w:rsidRDefault="00610381" w:rsidP="00164DE9">
      <w:pPr>
        <w:spacing w:line="276" w:lineRule="auto"/>
        <w:rPr>
          <w:b/>
          <w:color w:val="000000"/>
        </w:rPr>
      </w:pPr>
    </w:p>
    <w:p w:rsidR="00610381" w:rsidRDefault="00610381" w:rsidP="00164DE9">
      <w:pPr>
        <w:spacing w:line="276" w:lineRule="auto"/>
        <w:rPr>
          <w:b/>
          <w:color w:val="000000"/>
        </w:rPr>
      </w:pPr>
    </w:p>
    <w:p w:rsidR="00B066F2" w:rsidRDefault="00BC26D5" w:rsidP="00164DE9">
      <w:pPr>
        <w:spacing w:line="276" w:lineRule="auto"/>
        <w:rPr>
          <w:b/>
          <w:color w:val="000000"/>
        </w:rPr>
      </w:pPr>
      <w:r w:rsidRPr="00011AAC">
        <w:rPr>
          <w:b/>
          <w:color w:val="000000"/>
        </w:rPr>
        <w:t>Project Name</w:t>
      </w:r>
      <w:r w:rsidR="006D0AC0" w:rsidRPr="00011AAC">
        <w:rPr>
          <w:b/>
          <w:color w:val="000000"/>
        </w:rPr>
        <w:tab/>
      </w:r>
      <w:r w:rsidR="006D0AC0" w:rsidRPr="00011AAC">
        <w:rPr>
          <w:b/>
          <w:color w:val="000000"/>
        </w:rPr>
        <w:tab/>
        <w:t xml:space="preserve">: </w:t>
      </w:r>
      <w:r w:rsidR="004E5A98" w:rsidRPr="00011AAC">
        <w:rPr>
          <w:b/>
          <w:color w:val="000000"/>
        </w:rPr>
        <w:t>Global Pharma</w:t>
      </w:r>
      <w:r w:rsidR="006D0AC0" w:rsidRPr="00011AAC">
        <w:rPr>
          <w:b/>
          <w:color w:val="000000"/>
        </w:rPr>
        <w:t>, USA</w:t>
      </w:r>
      <w:r w:rsidR="00885C5F" w:rsidRPr="00011AAC">
        <w:rPr>
          <w:b/>
          <w:color w:val="000000"/>
        </w:rPr>
        <w:t xml:space="preserve">                                     </w:t>
      </w:r>
      <w:r w:rsidR="003B7E30">
        <w:rPr>
          <w:b/>
          <w:color w:val="000000"/>
        </w:rPr>
        <w:t xml:space="preserve">        </w:t>
      </w:r>
    </w:p>
    <w:p w:rsidR="006D0AC0" w:rsidRPr="00011AAC" w:rsidRDefault="00B066F2" w:rsidP="00164DE9">
      <w:pPr>
        <w:spacing w:line="276" w:lineRule="auto"/>
        <w:rPr>
          <w:b/>
          <w:color w:val="000000"/>
        </w:rPr>
      </w:pPr>
      <w:r>
        <w:rPr>
          <w:b/>
          <w:color w:val="000000"/>
        </w:rPr>
        <w:t>Period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 w:rsidR="00713539">
        <w:rPr>
          <w:b/>
          <w:color w:val="000000"/>
        </w:rPr>
        <w:t>Feb</w:t>
      </w:r>
      <w:r w:rsidR="003B7E30">
        <w:rPr>
          <w:b/>
          <w:color w:val="000000"/>
        </w:rPr>
        <w:t xml:space="preserve"> 201</w:t>
      </w:r>
      <w:r w:rsidR="0021195F">
        <w:rPr>
          <w:b/>
          <w:color w:val="000000"/>
        </w:rPr>
        <w:t>7</w:t>
      </w:r>
      <w:r w:rsidR="00885C5F" w:rsidRPr="00011AAC">
        <w:rPr>
          <w:b/>
          <w:color w:val="000000"/>
        </w:rPr>
        <w:t xml:space="preserve"> to </w:t>
      </w:r>
      <w:r w:rsidR="00713539">
        <w:rPr>
          <w:b/>
          <w:color w:val="000000"/>
        </w:rPr>
        <w:t>July</w:t>
      </w:r>
      <w:r w:rsidR="00CB6B4A">
        <w:rPr>
          <w:b/>
          <w:color w:val="000000"/>
        </w:rPr>
        <w:t xml:space="preserve"> </w:t>
      </w:r>
      <w:r w:rsidR="00885C5F" w:rsidRPr="00011AAC">
        <w:rPr>
          <w:b/>
          <w:color w:val="000000"/>
        </w:rPr>
        <w:t>201</w:t>
      </w:r>
      <w:r w:rsidR="004B13F6">
        <w:rPr>
          <w:b/>
          <w:color w:val="000000"/>
        </w:rPr>
        <w:t>8</w:t>
      </w:r>
    </w:p>
    <w:p w:rsidR="00EC74FF" w:rsidRPr="00011AAC" w:rsidRDefault="006D0AC0" w:rsidP="00164DE9">
      <w:pPr>
        <w:spacing w:line="276" w:lineRule="auto"/>
        <w:rPr>
          <w:b/>
          <w:color w:val="000000"/>
        </w:rPr>
      </w:pPr>
      <w:r w:rsidRPr="00011AAC">
        <w:rPr>
          <w:b/>
          <w:color w:val="000000"/>
        </w:rPr>
        <w:t>Domain</w:t>
      </w:r>
      <w:r w:rsidRPr="00011AAC">
        <w:rPr>
          <w:b/>
          <w:color w:val="000000"/>
        </w:rPr>
        <w:tab/>
      </w:r>
      <w:r w:rsidRPr="00011AAC">
        <w:rPr>
          <w:b/>
          <w:color w:val="000000"/>
        </w:rPr>
        <w:tab/>
        <w:t>: Life Sciences</w:t>
      </w:r>
    </w:p>
    <w:p w:rsidR="00EC74FF" w:rsidRPr="00011AAC" w:rsidRDefault="00EC74FF" w:rsidP="00164DE9">
      <w:pPr>
        <w:spacing w:line="276" w:lineRule="auto"/>
        <w:rPr>
          <w:b/>
          <w:color w:val="000000"/>
        </w:rPr>
      </w:pPr>
      <w:r w:rsidRPr="00011AAC">
        <w:rPr>
          <w:b/>
          <w:color w:val="000000"/>
        </w:rPr>
        <w:t>Technology</w:t>
      </w:r>
      <w:r w:rsidRPr="00011AAC">
        <w:rPr>
          <w:b/>
          <w:color w:val="000000"/>
        </w:rPr>
        <w:tab/>
      </w:r>
      <w:r w:rsidRPr="00011AAC">
        <w:rPr>
          <w:b/>
          <w:color w:val="000000"/>
        </w:rPr>
        <w:tab/>
        <w:t>: Git, Jenkins, Linux,</w:t>
      </w:r>
      <w:r w:rsidR="00B41D52" w:rsidRPr="00011AAC">
        <w:rPr>
          <w:b/>
          <w:color w:val="000000"/>
        </w:rPr>
        <w:t xml:space="preserve"> Docker,</w:t>
      </w:r>
      <w:r w:rsidRPr="00011AAC">
        <w:rPr>
          <w:b/>
          <w:color w:val="000000"/>
        </w:rPr>
        <w:t xml:space="preserve"> Maven, Ansible, Shell Script</w:t>
      </w:r>
      <w:r w:rsidR="004E5A98" w:rsidRPr="00011AAC">
        <w:rPr>
          <w:b/>
          <w:color w:val="000000"/>
        </w:rPr>
        <w:t>, Nagios</w:t>
      </w:r>
    </w:p>
    <w:p w:rsidR="00EC74FF" w:rsidRPr="00011AAC" w:rsidRDefault="00EC74FF" w:rsidP="00164DE9">
      <w:pPr>
        <w:suppressAutoHyphens/>
        <w:spacing w:line="276" w:lineRule="auto"/>
        <w:rPr>
          <w:b/>
          <w:color w:val="000000"/>
        </w:rPr>
      </w:pPr>
      <w:r w:rsidRPr="00011AAC">
        <w:rPr>
          <w:b/>
          <w:color w:val="000000"/>
        </w:rPr>
        <w:t>Role</w:t>
      </w:r>
      <w:r w:rsidRPr="00011AAC">
        <w:rPr>
          <w:b/>
          <w:color w:val="000000"/>
        </w:rPr>
        <w:tab/>
      </w:r>
      <w:r w:rsidRPr="00011AAC">
        <w:rPr>
          <w:b/>
          <w:color w:val="000000"/>
        </w:rPr>
        <w:tab/>
      </w:r>
      <w:r w:rsidRPr="00011AAC">
        <w:rPr>
          <w:b/>
          <w:color w:val="000000"/>
        </w:rPr>
        <w:tab/>
      </w:r>
      <w:r w:rsidR="00474F4F" w:rsidRPr="00011AAC">
        <w:rPr>
          <w:b/>
          <w:color w:val="000000"/>
        </w:rPr>
        <w:t>: DevOps</w:t>
      </w:r>
      <w:r w:rsidRPr="00011AAC">
        <w:rPr>
          <w:b/>
          <w:color w:val="000000"/>
        </w:rPr>
        <w:t xml:space="preserve"> Engineer</w:t>
      </w:r>
      <w:r w:rsidR="00E903D5" w:rsidRPr="00011AAC">
        <w:rPr>
          <w:b/>
          <w:color w:val="000000"/>
        </w:rPr>
        <w:t xml:space="preserve"> </w:t>
      </w:r>
    </w:p>
    <w:p w:rsidR="00EC74FF" w:rsidRPr="00011AAC" w:rsidRDefault="00EC74FF" w:rsidP="00164DE9">
      <w:pPr>
        <w:spacing w:line="276" w:lineRule="auto"/>
        <w:rPr>
          <w:b/>
          <w:bCs/>
          <w:color w:val="000000"/>
          <w:u w:val="single"/>
        </w:rPr>
      </w:pPr>
    </w:p>
    <w:p w:rsidR="006D0AC0" w:rsidRPr="00011AAC" w:rsidRDefault="002A1382" w:rsidP="00164DE9">
      <w:pPr>
        <w:spacing w:line="276" w:lineRule="auto"/>
        <w:rPr>
          <w:b/>
          <w:bCs/>
          <w:color w:val="000000"/>
          <w:u w:val="single"/>
        </w:rPr>
      </w:pPr>
      <w:r w:rsidRPr="00011AAC">
        <w:rPr>
          <w:rStyle w:val="Emphasis"/>
          <w:b/>
          <w:i w:val="0"/>
          <w:color w:val="000000"/>
          <w:u w:val="single"/>
        </w:rPr>
        <w:t>R</w:t>
      </w:r>
      <w:r w:rsidR="006D0AC0" w:rsidRPr="00011AAC">
        <w:rPr>
          <w:b/>
          <w:bCs/>
          <w:color w:val="000000"/>
          <w:u w:val="single"/>
        </w:rPr>
        <w:t>oles &amp; Responsibilities:</w:t>
      </w:r>
    </w:p>
    <w:p w:rsidR="00A93CE1" w:rsidRPr="00381BF7" w:rsidRDefault="00A93CE1" w:rsidP="00164DE9">
      <w:pPr>
        <w:widowControl w:val="0"/>
        <w:numPr>
          <w:ilvl w:val="0"/>
          <w:numId w:val="26"/>
        </w:numPr>
        <w:tabs>
          <w:tab w:val="left" w:pos="720"/>
        </w:tabs>
        <w:suppressAutoHyphens/>
        <w:spacing w:line="276" w:lineRule="auto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>Software Configuration Management ( Using Ansible, Git, Maven, Jenkins, Linux )</w:t>
      </w:r>
    </w:p>
    <w:p w:rsidR="00A93CE1" w:rsidRPr="00381BF7" w:rsidRDefault="00A93CE1" w:rsidP="00164DE9">
      <w:pPr>
        <w:widowControl w:val="0"/>
        <w:numPr>
          <w:ilvl w:val="0"/>
          <w:numId w:val="26"/>
        </w:numPr>
        <w:tabs>
          <w:tab w:val="left" w:pos="720"/>
        </w:tabs>
        <w:suppressAutoHyphens/>
        <w:spacing w:line="276" w:lineRule="auto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>Creating branches and tags using GIT.</w:t>
      </w:r>
    </w:p>
    <w:p w:rsidR="00A93CE1" w:rsidRPr="00381BF7" w:rsidRDefault="00A93CE1" w:rsidP="00164DE9">
      <w:pPr>
        <w:widowControl w:val="0"/>
        <w:numPr>
          <w:ilvl w:val="0"/>
          <w:numId w:val="26"/>
        </w:numPr>
        <w:tabs>
          <w:tab w:val="left" w:pos="720"/>
        </w:tabs>
        <w:suppressAutoHyphens/>
        <w:spacing w:line="276" w:lineRule="auto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>Maintain</w:t>
      </w:r>
      <w:r w:rsidR="00C2201F" w:rsidRPr="00381BF7">
        <w:rPr>
          <w:color w:val="000000"/>
          <w:sz w:val="23"/>
          <w:szCs w:val="23"/>
        </w:rPr>
        <w:t>ing</w:t>
      </w:r>
      <w:r w:rsidRPr="00381BF7">
        <w:rPr>
          <w:color w:val="000000"/>
          <w:sz w:val="23"/>
          <w:szCs w:val="23"/>
        </w:rPr>
        <w:t xml:space="preserve"> the Git Repository. </w:t>
      </w:r>
    </w:p>
    <w:p w:rsidR="00A93CE1" w:rsidRPr="00381BF7" w:rsidRDefault="00A93CE1" w:rsidP="00164DE9">
      <w:pPr>
        <w:widowControl w:val="0"/>
        <w:numPr>
          <w:ilvl w:val="0"/>
          <w:numId w:val="26"/>
        </w:numPr>
        <w:tabs>
          <w:tab w:val="left" w:pos="720"/>
        </w:tabs>
        <w:suppressAutoHyphens/>
        <w:spacing w:line="276" w:lineRule="auto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>Using branching strategy for source code management and Ansible files in Git.</w:t>
      </w:r>
    </w:p>
    <w:p w:rsidR="00A93CE1" w:rsidRPr="00381BF7" w:rsidRDefault="00A93CE1" w:rsidP="00164DE9">
      <w:pPr>
        <w:widowControl w:val="0"/>
        <w:numPr>
          <w:ilvl w:val="0"/>
          <w:numId w:val="26"/>
        </w:numPr>
        <w:tabs>
          <w:tab w:val="left" w:pos="720"/>
        </w:tabs>
        <w:suppressAutoHyphens/>
        <w:spacing w:line="276" w:lineRule="auto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>Environment provisioning using Docker.</w:t>
      </w:r>
    </w:p>
    <w:p w:rsidR="00A93CE1" w:rsidRPr="00381BF7" w:rsidRDefault="00A93CE1" w:rsidP="00164DE9">
      <w:pPr>
        <w:widowControl w:val="0"/>
        <w:numPr>
          <w:ilvl w:val="0"/>
          <w:numId w:val="26"/>
        </w:numPr>
        <w:tabs>
          <w:tab w:val="left" w:pos="720"/>
        </w:tabs>
        <w:suppressAutoHyphens/>
        <w:spacing w:line="276" w:lineRule="auto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>Creating and maintaining the Jenkins slaves for distribution of loads.</w:t>
      </w:r>
    </w:p>
    <w:p w:rsidR="00A93CE1" w:rsidRPr="00381BF7" w:rsidRDefault="00A93CE1" w:rsidP="00164DE9">
      <w:pPr>
        <w:widowControl w:val="0"/>
        <w:numPr>
          <w:ilvl w:val="0"/>
          <w:numId w:val="26"/>
        </w:numPr>
        <w:tabs>
          <w:tab w:val="left" w:pos="720"/>
        </w:tabs>
        <w:suppressAutoHyphens/>
        <w:spacing w:line="276" w:lineRule="auto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>Automate the build process using Jenkins jobs.</w:t>
      </w:r>
    </w:p>
    <w:p w:rsidR="00C81433" w:rsidRPr="00381BF7" w:rsidRDefault="00C81433" w:rsidP="00164DE9">
      <w:pPr>
        <w:pStyle w:val="ListParagraph"/>
        <w:widowControl w:val="0"/>
        <w:numPr>
          <w:ilvl w:val="0"/>
          <w:numId w:val="29"/>
        </w:numPr>
        <w:spacing w:line="276" w:lineRule="auto"/>
        <w:contextualSpacing/>
        <w:jc w:val="both"/>
        <w:rPr>
          <w:color w:val="000000"/>
          <w:sz w:val="23"/>
          <w:szCs w:val="23"/>
          <w:lang w:val="en-GB" w:eastAsia="en-GB"/>
        </w:rPr>
      </w:pPr>
      <w:r w:rsidRPr="00381BF7">
        <w:rPr>
          <w:color w:val="000000"/>
          <w:sz w:val="23"/>
          <w:szCs w:val="23"/>
          <w:lang w:val="en-GB" w:eastAsia="en-GB"/>
        </w:rPr>
        <w:t>Responsible for creating the new build setup and new projects using Jenkins</w:t>
      </w:r>
      <w:r w:rsidR="00D018F2" w:rsidRPr="00381BF7">
        <w:rPr>
          <w:color w:val="000000"/>
          <w:sz w:val="23"/>
          <w:szCs w:val="23"/>
          <w:lang w:val="en-GB" w:eastAsia="en-GB"/>
        </w:rPr>
        <w:t xml:space="preserve"> a</w:t>
      </w:r>
      <w:r w:rsidRPr="00381BF7">
        <w:rPr>
          <w:color w:val="000000"/>
          <w:sz w:val="23"/>
          <w:szCs w:val="23"/>
          <w:lang w:val="en-GB" w:eastAsia="en-GB"/>
        </w:rPr>
        <w:t xml:space="preserve">nd resolving </w:t>
      </w:r>
      <w:proofErr w:type="gramStart"/>
      <w:r w:rsidRPr="00381BF7">
        <w:rPr>
          <w:color w:val="000000"/>
          <w:sz w:val="23"/>
          <w:szCs w:val="23"/>
          <w:lang w:val="en-GB" w:eastAsia="en-GB"/>
        </w:rPr>
        <w:t>Build</w:t>
      </w:r>
      <w:proofErr w:type="gramEnd"/>
      <w:r w:rsidRPr="00381BF7">
        <w:rPr>
          <w:color w:val="000000"/>
          <w:sz w:val="23"/>
          <w:szCs w:val="23"/>
          <w:lang w:val="en-GB" w:eastAsia="en-GB"/>
        </w:rPr>
        <w:t xml:space="preserve"> issues.</w:t>
      </w:r>
    </w:p>
    <w:p w:rsidR="00C81433" w:rsidRPr="00381BF7" w:rsidRDefault="00C81433" w:rsidP="00164DE9">
      <w:pPr>
        <w:widowControl w:val="0"/>
        <w:numPr>
          <w:ilvl w:val="0"/>
          <w:numId w:val="26"/>
        </w:numPr>
        <w:tabs>
          <w:tab w:val="left" w:pos="720"/>
        </w:tabs>
        <w:suppressAutoHyphens/>
        <w:spacing w:line="276" w:lineRule="auto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>Responsible for Creating Daily builds, Continuous build, Deploying and Posting Patches, Automating Patch Build Process</w:t>
      </w:r>
      <w:r w:rsidR="00D018F2" w:rsidRPr="00381BF7">
        <w:rPr>
          <w:color w:val="000000"/>
          <w:sz w:val="23"/>
          <w:szCs w:val="23"/>
        </w:rPr>
        <w:t>.</w:t>
      </w:r>
    </w:p>
    <w:p w:rsidR="00A93CE1" w:rsidRPr="00381BF7" w:rsidRDefault="00A93CE1" w:rsidP="00164DE9">
      <w:pPr>
        <w:widowControl w:val="0"/>
        <w:numPr>
          <w:ilvl w:val="0"/>
          <w:numId w:val="26"/>
        </w:numPr>
        <w:tabs>
          <w:tab w:val="left" w:pos="720"/>
        </w:tabs>
        <w:suppressAutoHyphens/>
        <w:spacing w:line="276" w:lineRule="auto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>Monitoring daily builds using CI tool Jenkins.</w:t>
      </w:r>
    </w:p>
    <w:p w:rsidR="00506C86" w:rsidRPr="00381BF7" w:rsidRDefault="00506C86" w:rsidP="00164DE9">
      <w:pPr>
        <w:numPr>
          <w:ilvl w:val="0"/>
          <w:numId w:val="26"/>
        </w:numPr>
        <w:shd w:val="clear" w:color="auto" w:fill="FDFDFD"/>
        <w:spacing w:line="276" w:lineRule="auto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>Experience in implementing CI/CD operations us</w:t>
      </w:r>
      <w:r w:rsidR="006A6041" w:rsidRPr="00381BF7">
        <w:rPr>
          <w:color w:val="000000"/>
          <w:sz w:val="23"/>
          <w:szCs w:val="23"/>
        </w:rPr>
        <w:t xml:space="preserve">ing </w:t>
      </w:r>
      <w:r w:rsidR="00323289" w:rsidRPr="00381BF7">
        <w:rPr>
          <w:color w:val="000000"/>
          <w:sz w:val="23"/>
          <w:szCs w:val="23"/>
        </w:rPr>
        <w:t>Jenkins</w:t>
      </w:r>
      <w:r w:rsidR="006A6041" w:rsidRPr="00381BF7">
        <w:rPr>
          <w:color w:val="000000"/>
          <w:sz w:val="23"/>
          <w:szCs w:val="23"/>
        </w:rPr>
        <w:t>.</w:t>
      </w:r>
    </w:p>
    <w:p w:rsidR="006A6041" w:rsidRPr="00381BF7" w:rsidRDefault="006A6041" w:rsidP="00164DE9">
      <w:pPr>
        <w:pStyle w:val="ListParagraph"/>
        <w:numPr>
          <w:ilvl w:val="0"/>
          <w:numId w:val="2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76" w:lineRule="auto"/>
        <w:jc w:val="both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>Deployed and monitored scalable infrastructure on Amazon web services specifically on AWS EC2.</w:t>
      </w:r>
    </w:p>
    <w:p w:rsidR="00A93CE1" w:rsidRPr="00381BF7" w:rsidRDefault="00A93CE1" w:rsidP="00164DE9">
      <w:pPr>
        <w:numPr>
          <w:ilvl w:val="0"/>
          <w:numId w:val="26"/>
        </w:numPr>
        <w:suppressAutoHyphens/>
        <w:spacing w:line="276" w:lineRule="auto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 xml:space="preserve">Verifying logs if build fails. </w:t>
      </w:r>
    </w:p>
    <w:p w:rsidR="00A93CE1" w:rsidRPr="00381BF7" w:rsidRDefault="00A93CE1" w:rsidP="00164DE9">
      <w:pPr>
        <w:numPr>
          <w:ilvl w:val="0"/>
          <w:numId w:val="26"/>
        </w:numPr>
        <w:suppressAutoHyphens/>
        <w:spacing w:line="276" w:lineRule="auto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 xml:space="preserve">Creating Docker images and managing docker registry. </w:t>
      </w:r>
    </w:p>
    <w:p w:rsidR="00A93CE1" w:rsidRPr="00381BF7" w:rsidRDefault="00A93CE1" w:rsidP="00164DE9">
      <w:pPr>
        <w:numPr>
          <w:ilvl w:val="0"/>
          <w:numId w:val="26"/>
        </w:numPr>
        <w:suppressAutoHyphens/>
        <w:spacing w:line="276" w:lineRule="auto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>Convert the playbooks in Roles for reusability and Scalability.</w:t>
      </w:r>
    </w:p>
    <w:p w:rsidR="00A93CE1" w:rsidRPr="00381BF7" w:rsidRDefault="00A93CE1" w:rsidP="00164DE9">
      <w:pPr>
        <w:numPr>
          <w:ilvl w:val="0"/>
          <w:numId w:val="26"/>
        </w:numPr>
        <w:suppressAutoHyphens/>
        <w:spacing w:line="276" w:lineRule="auto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>Monitoring and maintaining nodes using Nagios.</w:t>
      </w:r>
    </w:p>
    <w:p w:rsidR="00A93CE1" w:rsidRPr="00381BF7" w:rsidRDefault="00A93CE1" w:rsidP="00164DE9">
      <w:pPr>
        <w:widowControl w:val="0"/>
        <w:numPr>
          <w:ilvl w:val="0"/>
          <w:numId w:val="26"/>
        </w:numPr>
        <w:suppressAutoHyphens/>
        <w:spacing w:line="276" w:lineRule="auto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>Verify Deployment logs to check for successful deployments.</w:t>
      </w:r>
    </w:p>
    <w:p w:rsidR="00AA0F99" w:rsidRPr="00381BF7" w:rsidRDefault="00A93CE1" w:rsidP="00164DE9">
      <w:pPr>
        <w:widowControl w:val="0"/>
        <w:numPr>
          <w:ilvl w:val="0"/>
          <w:numId w:val="26"/>
        </w:numPr>
        <w:suppressAutoHyphens/>
        <w:spacing w:line="276" w:lineRule="auto"/>
        <w:rPr>
          <w:color w:val="000000"/>
          <w:sz w:val="23"/>
          <w:szCs w:val="23"/>
        </w:rPr>
      </w:pPr>
      <w:r w:rsidRPr="00381BF7">
        <w:rPr>
          <w:color w:val="000000"/>
          <w:sz w:val="23"/>
          <w:szCs w:val="23"/>
        </w:rPr>
        <w:t>Performing deployments to multiple environments like DEV, QA, and UAT.</w:t>
      </w:r>
    </w:p>
    <w:p w:rsidR="00917238" w:rsidRDefault="00917238" w:rsidP="0022241F">
      <w:pPr>
        <w:spacing w:line="276" w:lineRule="auto"/>
        <w:rPr>
          <w:b/>
          <w:color w:val="000000"/>
        </w:rPr>
      </w:pPr>
    </w:p>
    <w:p w:rsidR="0022241F" w:rsidRPr="0022241F" w:rsidRDefault="0022241F" w:rsidP="0022241F">
      <w:pPr>
        <w:spacing w:line="276" w:lineRule="auto"/>
        <w:rPr>
          <w:b/>
          <w:color w:val="000000"/>
        </w:rPr>
      </w:pPr>
      <w:r w:rsidRPr="0022241F">
        <w:rPr>
          <w:b/>
          <w:color w:val="000000"/>
        </w:rPr>
        <w:t>Client</w:t>
      </w:r>
      <w:r w:rsidRPr="0022241F">
        <w:rPr>
          <w:b/>
          <w:color w:val="000000"/>
        </w:rPr>
        <w:tab/>
      </w:r>
      <w:r w:rsidR="003B7E30">
        <w:rPr>
          <w:b/>
          <w:color w:val="000000"/>
        </w:rPr>
        <w:tab/>
      </w:r>
      <w:r w:rsidRPr="0022241F">
        <w:rPr>
          <w:b/>
          <w:color w:val="000000"/>
        </w:rPr>
        <w:t>: MDS health and life sciences</w:t>
      </w:r>
    </w:p>
    <w:p w:rsidR="0022241F" w:rsidRPr="0022241F" w:rsidRDefault="0022241F" w:rsidP="0022241F">
      <w:pPr>
        <w:spacing w:line="276" w:lineRule="auto"/>
        <w:rPr>
          <w:b/>
          <w:color w:val="000000"/>
        </w:rPr>
      </w:pPr>
      <w:r w:rsidRPr="0022241F">
        <w:rPr>
          <w:b/>
          <w:color w:val="000000"/>
        </w:rPr>
        <w:t>Period</w:t>
      </w:r>
      <w:r w:rsidRPr="0022241F">
        <w:rPr>
          <w:b/>
          <w:color w:val="000000"/>
        </w:rPr>
        <w:tab/>
      </w:r>
      <w:r w:rsidR="003B7E30">
        <w:rPr>
          <w:b/>
          <w:color w:val="000000"/>
        </w:rPr>
        <w:tab/>
      </w:r>
      <w:r w:rsidRPr="0022241F">
        <w:rPr>
          <w:b/>
          <w:color w:val="000000"/>
        </w:rPr>
        <w:t xml:space="preserve">: </w:t>
      </w:r>
      <w:r w:rsidR="008A39E9">
        <w:rPr>
          <w:b/>
          <w:color w:val="000000"/>
        </w:rPr>
        <w:t>Jun</w:t>
      </w:r>
      <w:r w:rsidR="001D5185">
        <w:rPr>
          <w:b/>
          <w:color w:val="000000"/>
        </w:rPr>
        <w:t>e</w:t>
      </w:r>
      <w:r w:rsidR="003B7E30">
        <w:rPr>
          <w:b/>
          <w:color w:val="000000"/>
        </w:rPr>
        <w:t xml:space="preserve"> 201</w:t>
      </w:r>
      <w:r w:rsidR="00B066F2">
        <w:rPr>
          <w:b/>
          <w:color w:val="000000"/>
        </w:rPr>
        <w:t>5</w:t>
      </w:r>
      <w:r w:rsidRPr="0022241F">
        <w:rPr>
          <w:b/>
          <w:color w:val="000000"/>
        </w:rPr>
        <w:t xml:space="preserve"> to </w:t>
      </w:r>
      <w:r w:rsidR="008A39E9">
        <w:rPr>
          <w:b/>
          <w:color w:val="000000"/>
        </w:rPr>
        <w:t>Jan</w:t>
      </w:r>
      <w:r w:rsidR="003B7E30">
        <w:rPr>
          <w:b/>
          <w:color w:val="000000"/>
        </w:rPr>
        <w:t xml:space="preserve"> 201</w:t>
      </w:r>
      <w:r w:rsidR="008A39E9">
        <w:rPr>
          <w:b/>
          <w:color w:val="000000"/>
        </w:rPr>
        <w:t>7</w:t>
      </w:r>
    </w:p>
    <w:p w:rsidR="0022241F" w:rsidRPr="0022241F" w:rsidRDefault="0022241F" w:rsidP="0022241F">
      <w:pPr>
        <w:spacing w:line="276" w:lineRule="auto"/>
        <w:rPr>
          <w:b/>
          <w:color w:val="000000"/>
        </w:rPr>
      </w:pPr>
      <w:r w:rsidRPr="0022241F">
        <w:rPr>
          <w:b/>
          <w:color w:val="000000"/>
        </w:rPr>
        <w:t>Project</w:t>
      </w:r>
      <w:r w:rsidR="003B7E30">
        <w:rPr>
          <w:b/>
          <w:color w:val="000000"/>
        </w:rPr>
        <w:tab/>
      </w:r>
      <w:r w:rsidRPr="0022241F">
        <w:rPr>
          <w:b/>
          <w:color w:val="000000"/>
        </w:rPr>
        <w:t>: Implementation</w:t>
      </w:r>
    </w:p>
    <w:p w:rsidR="0022241F" w:rsidRPr="0022241F" w:rsidRDefault="003B7E30" w:rsidP="0022241F">
      <w:pPr>
        <w:spacing w:line="276" w:lineRule="auto"/>
        <w:rPr>
          <w:b/>
          <w:color w:val="000000"/>
        </w:rPr>
      </w:pPr>
      <w:r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22241F" w:rsidRPr="0022241F">
        <w:rPr>
          <w:b/>
          <w:color w:val="000000"/>
        </w:rPr>
        <w:t>: Linux Administrator</w:t>
      </w:r>
    </w:p>
    <w:p w:rsidR="0022241F" w:rsidRDefault="0022241F" w:rsidP="0022241F">
      <w:pPr>
        <w:spacing w:line="276" w:lineRule="auto"/>
        <w:rPr>
          <w:b/>
          <w:color w:val="000000"/>
        </w:rPr>
      </w:pPr>
      <w:r w:rsidRPr="0022241F">
        <w:rPr>
          <w:b/>
          <w:color w:val="000000"/>
        </w:rPr>
        <w:t>Env</w:t>
      </w:r>
      <w:r w:rsidR="003B7E30">
        <w:rPr>
          <w:b/>
          <w:color w:val="000000"/>
        </w:rPr>
        <w:t>ironment</w:t>
      </w:r>
      <w:r w:rsidR="003B7E30">
        <w:rPr>
          <w:b/>
          <w:color w:val="000000"/>
        </w:rPr>
        <w:tab/>
        <w:t>: Red</w:t>
      </w:r>
      <w:r w:rsidR="00896B1F">
        <w:rPr>
          <w:b/>
          <w:color w:val="000000"/>
        </w:rPr>
        <w:t>h</w:t>
      </w:r>
      <w:r w:rsidR="003B7E30">
        <w:rPr>
          <w:b/>
          <w:color w:val="000000"/>
        </w:rPr>
        <w:t>at Linux</w:t>
      </w:r>
      <w:r w:rsidRPr="0022241F">
        <w:rPr>
          <w:b/>
          <w:color w:val="000000"/>
        </w:rPr>
        <w:t xml:space="preserve">, SSH, </w:t>
      </w:r>
      <w:r w:rsidR="003B7E30">
        <w:rPr>
          <w:b/>
          <w:color w:val="000000"/>
        </w:rPr>
        <w:t>AWS</w:t>
      </w:r>
      <w:r w:rsidR="001D5109">
        <w:rPr>
          <w:b/>
          <w:color w:val="000000"/>
        </w:rPr>
        <w:t>, Github</w:t>
      </w:r>
      <w:r w:rsidR="003B7E30">
        <w:rPr>
          <w:b/>
          <w:color w:val="000000"/>
        </w:rPr>
        <w:t>.</w:t>
      </w:r>
    </w:p>
    <w:p w:rsidR="00B827AB" w:rsidRPr="00644082" w:rsidRDefault="00B827AB" w:rsidP="00B827AB">
      <w:pPr>
        <w:numPr>
          <w:ilvl w:val="0"/>
          <w:numId w:val="26"/>
        </w:numPr>
        <w:suppressAutoHyphens/>
        <w:spacing w:line="276" w:lineRule="auto"/>
        <w:rPr>
          <w:color w:val="000000"/>
          <w:sz w:val="23"/>
          <w:szCs w:val="23"/>
        </w:rPr>
      </w:pPr>
      <w:r w:rsidRPr="00644082">
        <w:rPr>
          <w:color w:val="000000"/>
          <w:sz w:val="23"/>
          <w:szCs w:val="23"/>
        </w:rPr>
        <w:t>Installation and configuration of Red Hat Linux, Ubuntu and Centos OS on new server builds as well as during the upgrade situations.</w:t>
      </w:r>
    </w:p>
    <w:p w:rsidR="00B827AB" w:rsidRPr="00644082" w:rsidRDefault="00B827AB" w:rsidP="00B827AB">
      <w:pPr>
        <w:numPr>
          <w:ilvl w:val="0"/>
          <w:numId w:val="26"/>
        </w:numPr>
        <w:suppressAutoHyphens/>
        <w:spacing w:line="276" w:lineRule="auto"/>
        <w:rPr>
          <w:color w:val="000000"/>
          <w:sz w:val="23"/>
          <w:szCs w:val="23"/>
        </w:rPr>
      </w:pPr>
      <w:r w:rsidRPr="00644082">
        <w:rPr>
          <w:color w:val="000000"/>
          <w:sz w:val="23"/>
          <w:szCs w:val="23"/>
        </w:rPr>
        <w:t>Log management like monitoring and cleaning the old log files.</w:t>
      </w:r>
    </w:p>
    <w:p w:rsidR="00B827AB" w:rsidRPr="00644082" w:rsidRDefault="00B827AB" w:rsidP="00B827AB">
      <w:pPr>
        <w:numPr>
          <w:ilvl w:val="0"/>
          <w:numId w:val="26"/>
        </w:numPr>
        <w:suppressAutoHyphens/>
        <w:spacing w:line="276" w:lineRule="auto"/>
        <w:rPr>
          <w:color w:val="000000"/>
          <w:sz w:val="23"/>
          <w:szCs w:val="23"/>
        </w:rPr>
      </w:pPr>
      <w:r w:rsidRPr="00644082">
        <w:rPr>
          <w:color w:val="000000"/>
          <w:sz w:val="23"/>
          <w:szCs w:val="23"/>
        </w:rPr>
        <w:t>System audit report like no. of logins, success &amp; failures, running cron jobs.</w:t>
      </w:r>
    </w:p>
    <w:p w:rsidR="002A29D8" w:rsidRPr="002A29D8" w:rsidRDefault="002A29D8" w:rsidP="002A29D8">
      <w:pPr>
        <w:pStyle w:val="ListParagraph"/>
        <w:numPr>
          <w:ilvl w:val="0"/>
          <w:numId w:val="26"/>
        </w:numPr>
        <w:rPr>
          <w:color w:val="000000"/>
          <w:sz w:val="23"/>
          <w:szCs w:val="23"/>
          <w:lang w:val="en-GB" w:eastAsia="en-GB"/>
        </w:rPr>
      </w:pPr>
      <w:r w:rsidRPr="002A29D8">
        <w:rPr>
          <w:color w:val="000000"/>
          <w:sz w:val="23"/>
          <w:szCs w:val="23"/>
          <w:lang w:val="en-GB" w:eastAsia="en-GB"/>
        </w:rPr>
        <w:t xml:space="preserve">Monitor the systems, processing unit, Memory Storage, network, etc. and identify technical defects. </w:t>
      </w:r>
    </w:p>
    <w:p w:rsidR="00B827AB" w:rsidRPr="00644082" w:rsidRDefault="00B827AB" w:rsidP="00B827AB">
      <w:pPr>
        <w:numPr>
          <w:ilvl w:val="0"/>
          <w:numId w:val="26"/>
        </w:numPr>
        <w:suppressAutoHyphens/>
        <w:spacing w:line="276" w:lineRule="auto"/>
        <w:rPr>
          <w:color w:val="000000"/>
          <w:sz w:val="23"/>
          <w:szCs w:val="23"/>
        </w:rPr>
      </w:pPr>
      <w:r w:rsidRPr="00644082">
        <w:rPr>
          <w:color w:val="000000"/>
          <w:sz w:val="23"/>
          <w:szCs w:val="23"/>
        </w:rPr>
        <w:t>Created user roles and groups for securing the resources using local operating</w:t>
      </w:r>
      <w:r w:rsidR="00BE7CC1" w:rsidRPr="00644082">
        <w:rPr>
          <w:color w:val="000000"/>
          <w:sz w:val="23"/>
          <w:szCs w:val="23"/>
        </w:rPr>
        <w:t xml:space="preserve"> s</w:t>
      </w:r>
      <w:r w:rsidRPr="00644082">
        <w:rPr>
          <w:color w:val="000000"/>
          <w:sz w:val="23"/>
          <w:szCs w:val="23"/>
        </w:rPr>
        <w:t>ystem authentication.</w:t>
      </w:r>
    </w:p>
    <w:p w:rsidR="00B827AB" w:rsidRPr="00644082" w:rsidRDefault="00B827AB" w:rsidP="00B827AB">
      <w:pPr>
        <w:numPr>
          <w:ilvl w:val="0"/>
          <w:numId w:val="26"/>
        </w:numPr>
        <w:suppressAutoHyphens/>
        <w:spacing w:line="276" w:lineRule="auto"/>
        <w:rPr>
          <w:color w:val="000000"/>
          <w:sz w:val="23"/>
          <w:szCs w:val="23"/>
        </w:rPr>
      </w:pPr>
      <w:r w:rsidRPr="00644082">
        <w:rPr>
          <w:color w:val="000000"/>
          <w:sz w:val="23"/>
          <w:szCs w:val="23"/>
        </w:rPr>
        <w:t>Taking backup using tar and recovering during the data loss.</w:t>
      </w:r>
    </w:p>
    <w:p w:rsidR="00B74C1B" w:rsidRPr="00B74C1B" w:rsidRDefault="00B74C1B" w:rsidP="00B74C1B">
      <w:pPr>
        <w:pStyle w:val="ListParagraph"/>
        <w:numPr>
          <w:ilvl w:val="0"/>
          <w:numId w:val="26"/>
        </w:numPr>
        <w:rPr>
          <w:color w:val="000000"/>
          <w:sz w:val="23"/>
          <w:szCs w:val="23"/>
          <w:lang w:val="en-GB" w:eastAsia="en-GB"/>
        </w:rPr>
      </w:pPr>
      <w:r w:rsidRPr="00B74C1B">
        <w:rPr>
          <w:color w:val="000000"/>
          <w:sz w:val="23"/>
          <w:szCs w:val="23"/>
          <w:lang w:val="en-GB" w:eastAsia="en-GB"/>
        </w:rPr>
        <w:t xml:space="preserve">Maintained User accounts and groups, setting up User environments in Linux. </w:t>
      </w:r>
    </w:p>
    <w:p w:rsidR="00B827AB" w:rsidRPr="00644082" w:rsidRDefault="00B827AB" w:rsidP="00B827AB">
      <w:pPr>
        <w:numPr>
          <w:ilvl w:val="0"/>
          <w:numId w:val="26"/>
        </w:numPr>
        <w:suppressAutoHyphens/>
        <w:spacing w:line="276" w:lineRule="auto"/>
        <w:rPr>
          <w:color w:val="000000"/>
          <w:sz w:val="23"/>
          <w:szCs w:val="23"/>
        </w:rPr>
      </w:pPr>
      <w:r w:rsidRPr="00644082">
        <w:rPr>
          <w:color w:val="000000"/>
          <w:sz w:val="23"/>
          <w:szCs w:val="23"/>
        </w:rPr>
        <w:t>Managed system installation, troubleshooting, maintenance,</w:t>
      </w:r>
      <w:r w:rsidR="00BE7CC1" w:rsidRPr="00644082">
        <w:rPr>
          <w:color w:val="000000"/>
          <w:sz w:val="23"/>
          <w:szCs w:val="23"/>
        </w:rPr>
        <w:t xml:space="preserve"> </w:t>
      </w:r>
      <w:r w:rsidRPr="00644082">
        <w:rPr>
          <w:color w:val="000000"/>
          <w:sz w:val="23"/>
          <w:szCs w:val="23"/>
        </w:rPr>
        <w:t>managing storage resources, network configuration to fit application and database requirements.</w:t>
      </w:r>
    </w:p>
    <w:p w:rsidR="00F4360B" w:rsidRPr="00F4360B" w:rsidRDefault="00F4360B" w:rsidP="00F4360B">
      <w:pPr>
        <w:pStyle w:val="ListParagraph"/>
        <w:numPr>
          <w:ilvl w:val="0"/>
          <w:numId w:val="26"/>
        </w:numPr>
        <w:rPr>
          <w:color w:val="000000"/>
          <w:sz w:val="23"/>
          <w:szCs w:val="23"/>
          <w:lang w:val="en-GB" w:eastAsia="en-GB"/>
        </w:rPr>
      </w:pPr>
      <w:r w:rsidRPr="00F4360B">
        <w:rPr>
          <w:color w:val="000000"/>
          <w:sz w:val="23"/>
          <w:szCs w:val="23"/>
          <w:lang w:val="en-GB" w:eastAsia="en-GB"/>
        </w:rPr>
        <w:t>Removed, Installed, Upgraded, and queried software packages using RPM and YUM.</w:t>
      </w:r>
    </w:p>
    <w:p w:rsidR="00B827AB" w:rsidRPr="00644082" w:rsidRDefault="00B827AB" w:rsidP="00B827AB">
      <w:pPr>
        <w:numPr>
          <w:ilvl w:val="0"/>
          <w:numId w:val="26"/>
        </w:numPr>
        <w:suppressAutoHyphens/>
        <w:spacing w:line="276" w:lineRule="auto"/>
        <w:rPr>
          <w:color w:val="000000"/>
          <w:sz w:val="23"/>
          <w:szCs w:val="23"/>
        </w:rPr>
      </w:pPr>
      <w:r w:rsidRPr="00644082">
        <w:rPr>
          <w:color w:val="000000"/>
          <w:sz w:val="23"/>
          <w:szCs w:val="23"/>
        </w:rPr>
        <w:t xml:space="preserve">Monitored and fine tuning system and network performance for server environments running </w:t>
      </w:r>
      <w:proofErr w:type="spellStart"/>
      <w:r w:rsidR="00BE7CC1" w:rsidRPr="00644082">
        <w:rPr>
          <w:color w:val="000000"/>
          <w:sz w:val="23"/>
          <w:szCs w:val="23"/>
        </w:rPr>
        <w:t>ubuntu</w:t>
      </w:r>
      <w:proofErr w:type="spellEnd"/>
      <w:r w:rsidRPr="00644082">
        <w:rPr>
          <w:color w:val="000000"/>
          <w:sz w:val="23"/>
          <w:szCs w:val="23"/>
        </w:rPr>
        <w:t>, Redhat Linux.</w:t>
      </w:r>
      <w:r w:rsidR="006D3B8A">
        <w:rPr>
          <w:color w:val="000000"/>
          <w:sz w:val="23"/>
          <w:szCs w:val="23"/>
        </w:rPr>
        <w:t xml:space="preserve"> </w:t>
      </w:r>
      <w:r w:rsidR="006D3B8A">
        <w:rPr>
          <w:rFonts w:eastAsia="Calibri"/>
          <w:bCs/>
        </w:rPr>
        <w:t>Resolve the user queries with regards to software and hardware functioning.</w:t>
      </w:r>
    </w:p>
    <w:p w:rsidR="00FF485C" w:rsidRPr="00FF485C" w:rsidRDefault="00FF485C" w:rsidP="00FF485C">
      <w:pPr>
        <w:pStyle w:val="ListParagraph"/>
        <w:numPr>
          <w:ilvl w:val="0"/>
          <w:numId w:val="26"/>
        </w:numPr>
        <w:rPr>
          <w:color w:val="000000"/>
          <w:sz w:val="23"/>
          <w:szCs w:val="23"/>
          <w:lang w:val="en-GB" w:eastAsia="en-GB"/>
        </w:rPr>
      </w:pPr>
      <w:r w:rsidRPr="00FF485C">
        <w:rPr>
          <w:color w:val="000000"/>
          <w:sz w:val="23"/>
          <w:szCs w:val="23"/>
          <w:lang w:val="en-GB" w:eastAsia="en-GB"/>
        </w:rPr>
        <w:t>Worked on version control using Github.</w:t>
      </w:r>
    </w:p>
    <w:p w:rsidR="0022241F" w:rsidRDefault="00B827AB" w:rsidP="00B827AB">
      <w:pPr>
        <w:numPr>
          <w:ilvl w:val="0"/>
          <w:numId w:val="26"/>
        </w:numPr>
        <w:suppressAutoHyphens/>
        <w:spacing w:line="276" w:lineRule="auto"/>
        <w:rPr>
          <w:color w:val="000000"/>
          <w:sz w:val="23"/>
          <w:szCs w:val="23"/>
        </w:rPr>
      </w:pPr>
      <w:r w:rsidRPr="00644082">
        <w:rPr>
          <w:color w:val="000000"/>
          <w:sz w:val="23"/>
          <w:szCs w:val="23"/>
        </w:rPr>
        <w:t xml:space="preserve">Involved in creating new users, groups and setup their home directories and appropriate access restrictions to software in the Active </w:t>
      </w:r>
      <w:r w:rsidR="00896B1F">
        <w:rPr>
          <w:color w:val="000000"/>
          <w:sz w:val="23"/>
          <w:szCs w:val="23"/>
        </w:rPr>
        <w:t>d</w:t>
      </w:r>
      <w:r w:rsidRPr="00644082">
        <w:rPr>
          <w:color w:val="000000"/>
          <w:sz w:val="23"/>
          <w:szCs w:val="23"/>
        </w:rPr>
        <w:t>irectory environment and NIS domains.</w:t>
      </w:r>
    </w:p>
    <w:p w:rsidR="00FF485C" w:rsidRDefault="00FF485C" w:rsidP="00FF485C">
      <w:pPr>
        <w:suppressAutoHyphens/>
        <w:spacing w:line="276" w:lineRule="auto"/>
        <w:ind w:left="720"/>
        <w:rPr>
          <w:color w:val="000000"/>
          <w:sz w:val="23"/>
          <w:szCs w:val="23"/>
        </w:rPr>
      </w:pPr>
    </w:p>
    <w:p w:rsidR="000153CB" w:rsidRDefault="000153CB" w:rsidP="00FF485C">
      <w:pPr>
        <w:suppressAutoHyphens/>
        <w:spacing w:line="276" w:lineRule="auto"/>
        <w:ind w:left="720"/>
        <w:rPr>
          <w:color w:val="000000"/>
          <w:sz w:val="23"/>
          <w:szCs w:val="23"/>
        </w:rPr>
      </w:pPr>
    </w:p>
    <w:p w:rsidR="00F06CE0" w:rsidRPr="00011AAC" w:rsidRDefault="00F06CE0" w:rsidP="00164DE9">
      <w:pPr>
        <w:spacing w:line="276" w:lineRule="auto"/>
        <w:rPr>
          <w:b/>
          <w:color w:val="000000"/>
          <w:u w:val="single"/>
        </w:rPr>
      </w:pPr>
      <w:r w:rsidRPr="00011AAC">
        <w:rPr>
          <w:b/>
          <w:color w:val="000000"/>
          <w:u w:val="single"/>
        </w:rPr>
        <w:t>Personal Information:</w:t>
      </w:r>
    </w:p>
    <w:p w:rsidR="00F06CE0" w:rsidRPr="00011AAC" w:rsidRDefault="00C2631B" w:rsidP="00164DE9">
      <w:pPr>
        <w:spacing w:line="276" w:lineRule="auto"/>
        <w:rPr>
          <w:color w:val="000000"/>
        </w:rPr>
      </w:pPr>
      <w:r w:rsidRPr="00011AAC">
        <w:rPr>
          <w:color w:val="000000"/>
        </w:rPr>
        <w:t xml:space="preserve">Date of Birth: </w:t>
      </w:r>
      <w:r w:rsidR="00164DE9">
        <w:rPr>
          <w:color w:val="000000"/>
        </w:rPr>
        <w:t>2</w:t>
      </w:r>
      <w:r w:rsidR="00E62C45" w:rsidRPr="00011AAC">
        <w:rPr>
          <w:color w:val="000000"/>
        </w:rPr>
        <w:t>5</w:t>
      </w:r>
      <w:r w:rsidRPr="00011AAC">
        <w:rPr>
          <w:color w:val="000000"/>
          <w:vertAlign w:val="superscript"/>
        </w:rPr>
        <w:t>th</w:t>
      </w:r>
      <w:r w:rsidRPr="00011AAC">
        <w:rPr>
          <w:color w:val="000000"/>
        </w:rPr>
        <w:t xml:space="preserve"> </w:t>
      </w:r>
      <w:r w:rsidR="00164DE9">
        <w:rPr>
          <w:color w:val="000000"/>
        </w:rPr>
        <w:t>August</w:t>
      </w:r>
      <w:r w:rsidRPr="00011AAC">
        <w:rPr>
          <w:color w:val="000000"/>
        </w:rPr>
        <w:t>, 199</w:t>
      </w:r>
      <w:r w:rsidR="00164DE9">
        <w:rPr>
          <w:color w:val="000000"/>
        </w:rPr>
        <w:t>3</w:t>
      </w:r>
    </w:p>
    <w:p w:rsidR="00C2631B" w:rsidRPr="00011AAC" w:rsidRDefault="00C2631B" w:rsidP="00164DE9">
      <w:pPr>
        <w:spacing w:line="276" w:lineRule="auto"/>
        <w:rPr>
          <w:color w:val="000000"/>
        </w:rPr>
      </w:pPr>
      <w:r w:rsidRPr="00011AAC">
        <w:rPr>
          <w:color w:val="000000"/>
        </w:rPr>
        <w:t xml:space="preserve">Marital Status: </w:t>
      </w:r>
      <w:r w:rsidR="00164DE9">
        <w:rPr>
          <w:color w:val="000000"/>
        </w:rPr>
        <w:t>Single</w:t>
      </w:r>
    </w:p>
    <w:p w:rsidR="00C2631B" w:rsidRPr="00011AAC" w:rsidRDefault="00C2631B" w:rsidP="00164DE9">
      <w:pPr>
        <w:spacing w:line="276" w:lineRule="auto"/>
        <w:rPr>
          <w:color w:val="000000"/>
        </w:rPr>
      </w:pPr>
      <w:r w:rsidRPr="00011AAC">
        <w:rPr>
          <w:color w:val="000000"/>
        </w:rPr>
        <w:t xml:space="preserve">Permanent Address: </w:t>
      </w:r>
      <w:r w:rsidR="00164DE9">
        <w:rPr>
          <w:color w:val="000000"/>
        </w:rPr>
        <w:t xml:space="preserve">D. No. 14-9-11, </w:t>
      </w:r>
      <w:r w:rsidR="00BE546F">
        <w:rPr>
          <w:color w:val="000000"/>
        </w:rPr>
        <w:t xml:space="preserve">Sankaramath complex, Tirumalarao </w:t>
      </w:r>
      <w:r w:rsidR="00C53C61">
        <w:rPr>
          <w:color w:val="000000"/>
        </w:rPr>
        <w:t>Street</w:t>
      </w:r>
      <w:r w:rsidR="00BE546F">
        <w:rPr>
          <w:color w:val="000000"/>
        </w:rPr>
        <w:t>, Hanumanpet, Vijayawada – 520003.</w:t>
      </w:r>
      <w:r w:rsidR="00164DE9">
        <w:rPr>
          <w:color w:val="000000"/>
        </w:rPr>
        <w:t xml:space="preserve"> </w:t>
      </w:r>
    </w:p>
    <w:p w:rsidR="009C6EDA" w:rsidRPr="00011AAC" w:rsidRDefault="009C6EDA" w:rsidP="00164DE9">
      <w:pPr>
        <w:spacing w:line="276" w:lineRule="auto"/>
        <w:rPr>
          <w:color w:val="000000"/>
        </w:rPr>
      </w:pPr>
      <w:r w:rsidRPr="00011AAC">
        <w:rPr>
          <w:color w:val="000000"/>
        </w:rPr>
        <w:t>Languages known:  English, Telugu &amp; Hindi.</w:t>
      </w:r>
    </w:p>
    <w:p w:rsidR="009C6EDA" w:rsidRPr="00011AAC" w:rsidRDefault="009C6EDA" w:rsidP="00164DE9">
      <w:pPr>
        <w:spacing w:line="276" w:lineRule="auto"/>
        <w:rPr>
          <w:color w:val="000000"/>
        </w:rPr>
      </w:pPr>
      <w:r w:rsidRPr="00011AAC">
        <w:rPr>
          <w:color w:val="000000"/>
        </w:rPr>
        <w:t>Current Location: Pune</w:t>
      </w:r>
    </w:p>
    <w:p w:rsidR="000216EE" w:rsidRPr="00011AAC" w:rsidRDefault="003F00DC" w:rsidP="00164DE9">
      <w:pPr>
        <w:spacing w:line="276" w:lineRule="auto"/>
        <w:rPr>
          <w:color w:val="000000"/>
        </w:rPr>
      </w:pPr>
      <w:r>
        <w:rPr>
          <w:color w:val="000000"/>
        </w:rPr>
        <w:t xml:space="preserve">Preferred Location: </w:t>
      </w:r>
      <w:r w:rsidR="00BE546F">
        <w:rPr>
          <w:color w:val="000000"/>
        </w:rPr>
        <w:t>Pune</w:t>
      </w:r>
      <w:r w:rsidR="00D01EE0">
        <w:rPr>
          <w:color w:val="000000"/>
        </w:rPr>
        <w:t>, Hyderabad</w:t>
      </w:r>
      <w:r w:rsidR="00BE546F">
        <w:rPr>
          <w:color w:val="000000"/>
        </w:rPr>
        <w:t>.</w:t>
      </w:r>
    </w:p>
    <w:p w:rsidR="00FB5FD5" w:rsidRPr="00011AAC" w:rsidRDefault="00FB5FD5" w:rsidP="00164DE9">
      <w:pPr>
        <w:spacing w:line="276" w:lineRule="auto"/>
        <w:rPr>
          <w:color w:val="000000"/>
        </w:rPr>
      </w:pPr>
    </w:p>
    <w:p w:rsidR="007540CD" w:rsidRPr="00011AAC" w:rsidRDefault="007540CD" w:rsidP="00164DE9">
      <w:pPr>
        <w:spacing w:line="276" w:lineRule="auto"/>
        <w:rPr>
          <w:color w:val="000000"/>
        </w:rPr>
      </w:pPr>
      <w:r w:rsidRPr="00011AAC">
        <w:rPr>
          <w:b/>
          <w:color w:val="000000"/>
          <w:u w:val="single"/>
        </w:rPr>
        <w:t>Declaration:</w:t>
      </w:r>
    </w:p>
    <w:p w:rsidR="00A42B5E" w:rsidRPr="00011AAC" w:rsidRDefault="00A42B5E" w:rsidP="00164DE9">
      <w:pPr>
        <w:suppressAutoHyphens/>
        <w:spacing w:line="276" w:lineRule="auto"/>
        <w:rPr>
          <w:b/>
          <w:color w:val="000000"/>
          <w:u w:val="single"/>
        </w:rPr>
      </w:pPr>
    </w:p>
    <w:p w:rsidR="007540CD" w:rsidRPr="00011AAC" w:rsidRDefault="007540CD" w:rsidP="00164DE9">
      <w:pPr>
        <w:suppressAutoHyphens/>
        <w:spacing w:line="276" w:lineRule="auto"/>
        <w:rPr>
          <w:color w:val="000000"/>
        </w:rPr>
      </w:pPr>
      <w:r w:rsidRPr="00011AAC">
        <w:rPr>
          <w:color w:val="000000"/>
        </w:rPr>
        <w:t>I hereby declare that the above mentioned information is correct up to my knowledge and I bear the responsibility for the correctness of the above mentioned particulars.</w:t>
      </w:r>
    </w:p>
    <w:p w:rsidR="00043A82" w:rsidRPr="00011AAC" w:rsidRDefault="00043A82" w:rsidP="00164DE9">
      <w:pPr>
        <w:suppressAutoHyphens/>
        <w:spacing w:line="276" w:lineRule="auto"/>
        <w:ind w:firstLine="720"/>
        <w:rPr>
          <w:color w:val="000000"/>
        </w:rPr>
      </w:pPr>
    </w:p>
    <w:p w:rsidR="00A017EE" w:rsidRPr="00011AAC" w:rsidRDefault="00A017EE" w:rsidP="00164DE9">
      <w:pPr>
        <w:autoSpaceDE w:val="0"/>
        <w:autoSpaceDN w:val="0"/>
        <w:adjustRightInd w:val="0"/>
        <w:spacing w:line="276" w:lineRule="auto"/>
        <w:rPr>
          <w:b/>
          <w:color w:val="000000"/>
          <w:u w:val="single"/>
        </w:rPr>
      </w:pPr>
    </w:p>
    <w:bookmarkEnd w:id="1"/>
    <w:p w:rsidR="00683D28" w:rsidRPr="00011AAC" w:rsidRDefault="00A276E6" w:rsidP="00164DE9">
      <w:pPr>
        <w:pStyle w:val="ListParagraph"/>
        <w:suppressAutoHyphens w:val="0"/>
        <w:autoSpaceDE w:val="0"/>
        <w:autoSpaceDN w:val="0"/>
        <w:spacing w:line="276" w:lineRule="auto"/>
        <w:ind w:left="0"/>
        <w:rPr>
          <w:color w:val="000000"/>
          <w:sz w:val="24"/>
          <w:szCs w:val="24"/>
        </w:rPr>
      </w:pPr>
      <w:r w:rsidRPr="00011AAC">
        <w:rPr>
          <w:color w:val="000000"/>
          <w:sz w:val="24"/>
          <w:szCs w:val="24"/>
        </w:rPr>
        <w:t>Date:</w:t>
      </w:r>
    </w:p>
    <w:p w:rsidR="00A276E6" w:rsidRPr="00011AAC" w:rsidRDefault="00B87AB4" w:rsidP="00164DE9">
      <w:pPr>
        <w:pStyle w:val="ListParagraph"/>
        <w:suppressAutoHyphens w:val="0"/>
        <w:autoSpaceDE w:val="0"/>
        <w:autoSpaceDN w:val="0"/>
        <w:spacing w:line="276" w:lineRule="auto"/>
        <w:ind w:left="0"/>
        <w:rPr>
          <w:color w:val="000000"/>
          <w:sz w:val="24"/>
          <w:szCs w:val="24"/>
        </w:rPr>
      </w:pPr>
      <w:r w:rsidRPr="00011AAC">
        <w:rPr>
          <w:color w:val="000000"/>
          <w:sz w:val="24"/>
          <w:szCs w:val="24"/>
        </w:rPr>
        <w:t>Place:</w:t>
      </w:r>
      <w:r w:rsidRPr="00011AAC">
        <w:rPr>
          <w:color w:val="000000"/>
          <w:sz w:val="24"/>
          <w:szCs w:val="24"/>
        </w:rPr>
        <w:tab/>
      </w:r>
      <w:r w:rsidRPr="00011AAC">
        <w:rPr>
          <w:color w:val="000000"/>
          <w:sz w:val="24"/>
          <w:szCs w:val="24"/>
        </w:rPr>
        <w:tab/>
      </w:r>
      <w:r w:rsidRPr="00011AAC">
        <w:rPr>
          <w:color w:val="000000"/>
          <w:sz w:val="24"/>
          <w:szCs w:val="24"/>
        </w:rPr>
        <w:tab/>
      </w:r>
      <w:r w:rsidRPr="00011AAC">
        <w:rPr>
          <w:color w:val="000000"/>
          <w:sz w:val="24"/>
          <w:szCs w:val="24"/>
        </w:rPr>
        <w:tab/>
      </w:r>
      <w:r w:rsidRPr="00011AAC">
        <w:rPr>
          <w:color w:val="000000"/>
          <w:sz w:val="24"/>
          <w:szCs w:val="24"/>
        </w:rPr>
        <w:tab/>
      </w:r>
      <w:r w:rsidRPr="00011AAC">
        <w:rPr>
          <w:color w:val="000000"/>
          <w:sz w:val="24"/>
          <w:szCs w:val="24"/>
        </w:rPr>
        <w:tab/>
      </w:r>
      <w:r w:rsidRPr="00011AAC">
        <w:rPr>
          <w:color w:val="000000"/>
          <w:sz w:val="24"/>
          <w:szCs w:val="24"/>
        </w:rPr>
        <w:tab/>
      </w:r>
      <w:r w:rsidRPr="00011AAC">
        <w:rPr>
          <w:color w:val="000000"/>
          <w:sz w:val="24"/>
          <w:szCs w:val="24"/>
        </w:rPr>
        <w:tab/>
      </w:r>
      <w:r w:rsidRPr="00011AAC">
        <w:rPr>
          <w:color w:val="000000"/>
          <w:sz w:val="24"/>
          <w:szCs w:val="24"/>
        </w:rPr>
        <w:tab/>
      </w:r>
      <w:r w:rsidRPr="00011AAC">
        <w:rPr>
          <w:color w:val="000000"/>
          <w:sz w:val="24"/>
          <w:szCs w:val="24"/>
        </w:rPr>
        <w:tab/>
      </w:r>
      <w:r w:rsidRPr="00011AAC">
        <w:rPr>
          <w:color w:val="000000"/>
          <w:sz w:val="24"/>
          <w:szCs w:val="24"/>
        </w:rPr>
        <w:tab/>
      </w:r>
      <w:r w:rsidR="00614E09" w:rsidRPr="00011AAC">
        <w:rPr>
          <w:color w:val="000000"/>
          <w:sz w:val="24"/>
          <w:szCs w:val="24"/>
        </w:rPr>
        <w:t xml:space="preserve">       </w:t>
      </w:r>
      <w:r w:rsidRPr="00011AAC">
        <w:rPr>
          <w:color w:val="000000"/>
          <w:sz w:val="24"/>
          <w:szCs w:val="24"/>
        </w:rPr>
        <w:t>(</w:t>
      </w:r>
      <w:r w:rsidR="005D2BD1">
        <w:rPr>
          <w:color w:val="000000"/>
          <w:sz w:val="24"/>
          <w:szCs w:val="24"/>
        </w:rPr>
        <w:t>S Prasad</w:t>
      </w:r>
      <w:r w:rsidR="00A276E6" w:rsidRPr="00011AAC">
        <w:rPr>
          <w:color w:val="000000"/>
          <w:sz w:val="24"/>
          <w:szCs w:val="24"/>
        </w:rPr>
        <w:t>)</w:t>
      </w:r>
    </w:p>
    <w:sectPr w:rsidR="00A276E6" w:rsidRPr="00011AAC" w:rsidSect="00FA5D54">
      <w:type w:val="continuous"/>
      <w:pgSz w:w="11909" w:h="16834" w:code="9"/>
      <w:pgMar w:top="720" w:right="720" w:bottom="720" w:left="720" w:header="720" w:footer="720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C87" w:rsidRDefault="00712C87" w:rsidP="00130C3E">
      <w:r>
        <w:separator/>
      </w:r>
    </w:p>
  </w:endnote>
  <w:endnote w:type="continuationSeparator" w:id="0">
    <w:p w:rsidR="00712C87" w:rsidRDefault="00712C87" w:rsidP="00130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C87" w:rsidRDefault="00712C87" w:rsidP="00130C3E">
      <w:r>
        <w:separator/>
      </w:r>
    </w:p>
  </w:footnote>
  <w:footnote w:type="continuationSeparator" w:id="0">
    <w:p w:rsidR="00712C87" w:rsidRDefault="00712C87" w:rsidP="00130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.65pt;height:9.4pt" o:bullet="t">
        <v:imagedata r:id="rId1" o:title="BD21327_"/>
      </v:shape>
    </w:pict>
  </w:numPicBullet>
  <w:numPicBullet w:numPicBulletId="1">
    <w:pict>
      <v:shape id="_x0000_i1032" type="#_x0000_t75" style="width:10.65pt;height:10.65pt" o:bullet="t">
        <v:imagedata r:id="rId2" o:title="BD14981_"/>
      </v:shape>
    </w:pict>
  </w:numPicBullet>
  <w:numPicBullet w:numPicBulletId="2">
    <w:pict>
      <v:shape id="_x0000_i1033" type="#_x0000_t75" style="width:3in;height:3in" o:bullet="t"/>
    </w:pict>
  </w:numPicBullet>
  <w:numPicBullet w:numPicBulletId="3">
    <w:pict>
      <v:shape id="_x0000_i1034" type="#_x0000_t75" style="width:3in;height:3in" o:bullet="t"/>
    </w:pict>
  </w:numPicBullet>
  <w:numPicBullet w:numPicBulletId="4">
    <w:pict>
      <v:shape id="_x0000_i1035" type="#_x0000_t75" style="width:3in;height:3in" o:bullet="t"/>
    </w:pict>
  </w:numPicBullet>
  <w:abstractNum w:abstractNumId="0">
    <w:nsid w:val="00000002"/>
    <w:multiLevelType w:val="singleLevel"/>
    <w:tmpl w:val="E9C25554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 w:val="0"/>
        <w:sz w:val="18"/>
        <w:szCs w:val="18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0D0D0D"/>
        <w:sz w:val="18"/>
        <w:szCs w:val="18"/>
      </w:rPr>
    </w:lvl>
  </w:abstractNum>
  <w:abstractNum w:abstractNumId="2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D0D0D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D0D0D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D0D0D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D0D0D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D0D0D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0D0D0D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D0D0D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color w:val="0D0D0D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color w:val="0D0D0D"/>
        <w:sz w:val="18"/>
        <w:szCs w:val="18"/>
      </w:rPr>
    </w:lvl>
  </w:abstractNum>
  <w:abstractNum w:abstractNumId="3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D0D0D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D0D0D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D0D0D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D0D0D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D0D0D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0D0D0D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D0D0D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color w:val="0D0D0D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color w:val="0D0D0D"/>
        <w:sz w:val="18"/>
        <w:szCs w:val="18"/>
      </w:rPr>
    </w:lvl>
  </w:abstractNum>
  <w:abstractNum w:abstractNumId="4">
    <w:nsid w:val="02FB755B"/>
    <w:multiLevelType w:val="hybridMultilevel"/>
    <w:tmpl w:val="D5A8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06D01"/>
    <w:multiLevelType w:val="multilevel"/>
    <w:tmpl w:val="33F6B3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D818AA"/>
    <w:multiLevelType w:val="hybridMultilevel"/>
    <w:tmpl w:val="47E48654"/>
    <w:lvl w:ilvl="0" w:tplc="E134076E">
      <w:numFmt w:val="bullet"/>
      <w:lvlText w:val=""/>
      <w:lvlPicBulletId w:val="1"/>
      <w:lvlJc w:val="left"/>
      <w:pPr>
        <w:ind w:left="720" w:hanging="360"/>
      </w:pPr>
      <w:rPr>
        <w:rFonts w:ascii="Symbol" w:hAnsi="Symbol" w:cs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550EC"/>
    <w:multiLevelType w:val="multilevel"/>
    <w:tmpl w:val="20D4D5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54F1BBF"/>
    <w:multiLevelType w:val="multilevel"/>
    <w:tmpl w:val="B36E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ACD5C77"/>
    <w:multiLevelType w:val="hybridMultilevel"/>
    <w:tmpl w:val="12C43754"/>
    <w:lvl w:ilvl="0" w:tplc="00000005">
      <w:start w:val="1"/>
      <w:numFmt w:val="bullet"/>
      <w:lvlText w:val=""/>
      <w:lvlJc w:val="left"/>
      <w:pPr>
        <w:ind w:left="720" w:hanging="360"/>
      </w:pPr>
      <w:rPr>
        <w:rFonts w:ascii="Symbol" w:hAnsi="Symbol" w:cs="StarSymbol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ED183A"/>
    <w:multiLevelType w:val="hybridMultilevel"/>
    <w:tmpl w:val="D004B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075D8"/>
    <w:multiLevelType w:val="multilevel"/>
    <w:tmpl w:val="490C9F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836266F"/>
    <w:multiLevelType w:val="hybridMultilevel"/>
    <w:tmpl w:val="5396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C57540"/>
    <w:multiLevelType w:val="hybridMultilevel"/>
    <w:tmpl w:val="EDEAECC8"/>
    <w:lvl w:ilvl="0" w:tplc="E134076E">
      <w:numFmt w:val="bullet"/>
      <w:lvlText w:val=""/>
      <w:lvlPicBulletId w:val="1"/>
      <w:lvlJc w:val="left"/>
      <w:pPr>
        <w:ind w:left="720" w:hanging="360"/>
      </w:pPr>
      <w:rPr>
        <w:rFonts w:ascii="Symbol" w:hAnsi="Symbol" w:cs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F4C33"/>
    <w:multiLevelType w:val="hybridMultilevel"/>
    <w:tmpl w:val="C2FA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05C8"/>
    <w:multiLevelType w:val="multilevel"/>
    <w:tmpl w:val="036E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6">
    <w:nsid w:val="465C7F24"/>
    <w:multiLevelType w:val="hybridMultilevel"/>
    <w:tmpl w:val="9422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D43B2"/>
    <w:multiLevelType w:val="hybridMultilevel"/>
    <w:tmpl w:val="8F843CE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8">
    <w:nsid w:val="473A2E49"/>
    <w:multiLevelType w:val="hybridMultilevel"/>
    <w:tmpl w:val="E7D8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935D8"/>
    <w:multiLevelType w:val="multilevel"/>
    <w:tmpl w:val="A2FAF2E4"/>
    <w:lvl w:ilvl="0">
      <w:start w:val="1"/>
      <w:numFmt w:val="bullet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47FB2E25"/>
    <w:multiLevelType w:val="hybridMultilevel"/>
    <w:tmpl w:val="E95E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2">
    <w:nsid w:val="49D521AE"/>
    <w:multiLevelType w:val="hybridMultilevel"/>
    <w:tmpl w:val="D142700C"/>
    <w:lvl w:ilvl="0" w:tplc="08585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47D5F"/>
    <w:multiLevelType w:val="hybridMultilevel"/>
    <w:tmpl w:val="F858CC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9431C8"/>
    <w:multiLevelType w:val="hybridMultilevel"/>
    <w:tmpl w:val="FD78AB6A"/>
    <w:lvl w:ilvl="0" w:tplc="DD4071C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917A7C46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nsid w:val="5A20389E"/>
    <w:multiLevelType w:val="hybridMultilevel"/>
    <w:tmpl w:val="9066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481D19"/>
    <w:multiLevelType w:val="hybridMultilevel"/>
    <w:tmpl w:val="F0C6991C"/>
    <w:lvl w:ilvl="0" w:tplc="2CF05CCC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ResumeProjec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7B394F"/>
    <w:multiLevelType w:val="hybridMultilevel"/>
    <w:tmpl w:val="969670BA"/>
    <w:lvl w:ilvl="0" w:tplc="0E10DCCA">
      <w:numFmt w:val="bullet"/>
      <w:lvlText w:val=""/>
      <w:lvlPicBulletId w:val="1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  <w:color w:val="00B0F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AC1AC3"/>
    <w:multiLevelType w:val="multilevel"/>
    <w:tmpl w:val="B900B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00913FA"/>
    <w:multiLevelType w:val="hybridMultilevel"/>
    <w:tmpl w:val="3CBA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2F2CFB"/>
    <w:multiLevelType w:val="hybridMultilevel"/>
    <w:tmpl w:val="DB2269BA"/>
    <w:lvl w:ilvl="0" w:tplc="0E10DCCA">
      <w:numFmt w:val="bullet"/>
      <w:lvlText w:val=""/>
      <w:lvlPicBulletId w:val="1"/>
      <w:lvlJc w:val="left"/>
      <w:pPr>
        <w:ind w:left="720" w:hanging="360"/>
      </w:pPr>
      <w:rPr>
        <w:rFonts w:ascii="Symbol" w:hAnsi="Symbol" w:cs="Wingdings" w:hint="default"/>
        <w:color w:val="00B0F0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A96413"/>
    <w:multiLevelType w:val="hybridMultilevel"/>
    <w:tmpl w:val="FC2E3D76"/>
    <w:lvl w:ilvl="0" w:tplc="E134076E">
      <w:numFmt w:val="bullet"/>
      <w:lvlText w:val=""/>
      <w:lvlPicBulletId w:val="1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6"/>
        </w:tabs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6"/>
        </w:tabs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6"/>
        </w:tabs>
        <w:ind w:left="6556" w:hanging="360"/>
      </w:pPr>
      <w:rPr>
        <w:rFonts w:ascii="Wingdings" w:hAnsi="Wingdings" w:hint="default"/>
      </w:rPr>
    </w:lvl>
  </w:abstractNum>
  <w:abstractNum w:abstractNumId="32">
    <w:nsid w:val="78CC6EBE"/>
    <w:multiLevelType w:val="hybridMultilevel"/>
    <w:tmpl w:val="1A7C52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DAEAE6">
      <w:numFmt w:val="bullet"/>
      <w:lvlText w:val=""/>
      <w:lvlJc w:val="left"/>
      <w:pPr>
        <w:tabs>
          <w:tab w:val="num" w:pos="1455"/>
        </w:tabs>
        <w:ind w:left="1455" w:hanging="375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5379CF"/>
    <w:multiLevelType w:val="hybridMultilevel"/>
    <w:tmpl w:val="B95C9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5B2340"/>
    <w:multiLevelType w:val="multilevel"/>
    <w:tmpl w:val="21F4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31"/>
  </w:num>
  <w:num w:numId="3">
    <w:abstractNumId w:val="30"/>
  </w:num>
  <w:num w:numId="4">
    <w:abstractNumId w:val="26"/>
  </w:num>
  <w:num w:numId="5">
    <w:abstractNumId w:val="13"/>
  </w:num>
  <w:num w:numId="6">
    <w:abstractNumId w:val="6"/>
  </w:num>
  <w:num w:numId="7">
    <w:abstractNumId w:val="14"/>
  </w:num>
  <w:num w:numId="8">
    <w:abstractNumId w:val="33"/>
  </w:num>
  <w:num w:numId="9">
    <w:abstractNumId w:val="25"/>
  </w:num>
  <w:num w:numId="10">
    <w:abstractNumId w:val="29"/>
  </w:num>
  <w:num w:numId="11">
    <w:abstractNumId w:val="4"/>
  </w:num>
  <w:num w:numId="12">
    <w:abstractNumId w:val="15"/>
  </w:num>
  <w:num w:numId="13">
    <w:abstractNumId w:val="12"/>
  </w:num>
  <w:num w:numId="14">
    <w:abstractNumId w:val="23"/>
  </w:num>
  <w:num w:numId="15">
    <w:abstractNumId w:val="28"/>
  </w:num>
  <w:num w:numId="16">
    <w:abstractNumId w:val="5"/>
  </w:num>
  <w:num w:numId="17">
    <w:abstractNumId w:val="16"/>
  </w:num>
  <w:num w:numId="18">
    <w:abstractNumId w:val="17"/>
  </w:num>
  <w:num w:numId="19">
    <w:abstractNumId w:val="10"/>
  </w:num>
  <w:num w:numId="20">
    <w:abstractNumId w:val="18"/>
  </w:num>
  <w:num w:numId="21">
    <w:abstractNumId w:val="20"/>
  </w:num>
  <w:num w:numId="22">
    <w:abstractNumId w:val="34"/>
  </w:num>
  <w:num w:numId="23">
    <w:abstractNumId w:val="2"/>
  </w:num>
  <w:num w:numId="24">
    <w:abstractNumId w:val="0"/>
  </w:num>
  <w:num w:numId="25">
    <w:abstractNumId w:val="1"/>
  </w:num>
  <w:num w:numId="26">
    <w:abstractNumId w:val="3"/>
  </w:num>
  <w:num w:numId="27">
    <w:abstractNumId w:val="32"/>
  </w:num>
  <w:num w:numId="28">
    <w:abstractNumId w:val="9"/>
  </w:num>
  <w:num w:numId="29">
    <w:abstractNumId w:val="22"/>
  </w:num>
  <w:num w:numId="30">
    <w:abstractNumId w:val="8"/>
  </w:num>
  <w:num w:numId="31">
    <w:abstractNumId w:val="21"/>
  </w:num>
  <w:num w:numId="32">
    <w:abstractNumId w:val="19"/>
  </w:num>
  <w:num w:numId="33">
    <w:abstractNumId w:val="7"/>
  </w:num>
  <w:num w:numId="34">
    <w:abstractNumId w:val="11"/>
  </w:num>
  <w:num w:numId="35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8E0"/>
    <w:rsid w:val="000000B0"/>
    <w:rsid w:val="0000058C"/>
    <w:rsid w:val="00001270"/>
    <w:rsid w:val="0000287E"/>
    <w:rsid w:val="00005AEE"/>
    <w:rsid w:val="00005F88"/>
    <w:rsid w:val="00006AD8"/>
    <w:rsid w:val="000103A4"/>
    <w:rsid w:val="00011A42"/>
    <w:rsid w:val="00011AAC"/>
    <w:rsid w:val="00012DDD"/>
    <w:rsid w:val="00014337"/>
    <w:rsid w:val="0001466A"/>
    <w:rsid w:val="00014E4C"/>
    <w:rsid w:val="000153CB"/>
    <w:rsid w:val="00015911"/>
    <w:rsid w:val="0001749A"/>
    <w:rsid w:val="000216EE"/>
    <w:rsid w:val="00024485"/>
    <w:rsid w:val="00025A15"/>
    <w:rsid w:val="00027BA3"/>
    <w:rsid w:val="000319B3"/>
    <w:rsid w:val="00032605"/>
    <w:rsid w:val="00033341"/>
    <w:rsid w:val="00034AB5"/>
    <w:rsid w:val="00037E40"/>
    <w:rsid w:val="00040D01"/>
    <w:rsid w:val="00043A82"/>
    <w:rsid w:val="0004596A"/>
    <w:rsid w:val="00047172"/>
    <w:rsid w:val="00050B58"/>
    <w:rsid w:val="00050ED8"/>
    <w:rsid w:val="0005165B"/>
    <w:rsid w:val="000521BF"/>
    <w:rsid w:val="00053100"/>
    <w:rsid w:val="00055CD3"/>
    <w:rsid w:val="0005662C"/>
    <w:rsid w:val="00057CC6"/>
    <w:rsid w:val="00060AD1"/>
    <w:rsid w:val="000610A0"/>
    <w:rsid w:val="0006727C"/>
    <w:rsid w:val="0007070C"/>
    <w:rsid w:val="00071EBF"/>
    <w:rsid w:val="00074096"/>
    <w:rsid w:val="0007441C"/>
    <w:rsid w:val="00075145"/>
    <w:rsid w:val="00076150"/>
    <w:rsid w:val="00081805"/>
    <w:rsid w:val="000822C9"/>
    <w:rsid w:val="00090427"/>
    <w:rsid w:val="000925C8"/>
    <w:rsid w:val="00092CBC"/>
    <w:rsid w:val="00094919"/>
    <w:rsid w:val="0009527F"/>
    <w:rsid w:val="00096792"/>
    <w:rsid w:val="00096A9E"/>
    <w:rsid w:val="000A0388"/>
    <w:rsid w:val="000A0ECA"/>
    <w:rsid w:val="000A19E3"/>
    <w:rsid w:val="000A5951"/>
    <w:rsid w:val="000A7C7B"/>
    <w:rsid w:val="000B075E"/>
    <w:rsid w:val="000B5331"/>
    <w:rsid w:val="000B562C"/>
    <w:rsid w:val="000B7A77"/>
    <w:rsid w:val="000B7E02"/>
    <w:rsid w:val="000C0033"/>
    <w:rsid w:val="000C0A89"/>
    <w:rsid w:val="000D597F"/>
    <w:rsid w:val="000E273F"/>
    <w:rsid w:val="000E4FD4"/>
    <w:rsid w:val="000E5791"/>
    <w:rsid w:val="000E6F13"/>
    <w:rsid w:val="000E7295"/>
    <w:rsid w:val="000E7424"/>
    <w:rsid w:val="000E794C"/>
    <w:rsid w:val="000F3167"/>
    <w:rsid w:val="00111F1C"/>
    <w:rsid w:val="00121B30"/>
    <w:rsid w:val="00122025"/>
    <w:rsid w:val="00124CF5"/>
    <w:rsid w:val="001278B5"/>
    <w:rsid w:val="00130C3E"/>
    <w:rsid w:val="00131621"/>
    <w:rsid w:val="001337BC"/>
    <w:rsid w:val="001350E6"/>
    <w:rsid w:val="001368CD"/>
    <w:rsid w:val="00137DB8"/>
    <w:rsid w:val="0014285F"/>
    <w:rsid w:val="00144B18"/>
    <w:rsid w:val="00144E23"/>
    <w:rsid w:val="00147151"/>
    <w:rsid w:val="00147BFA"/>
    <w:rsid w:val="00151870"/>
    <w:rsid w:val="00155B9A"/>
    <w:rsid w:val="00160C94"/>
    <w:rsid w:val="001639B0"/>
    <w:rsid w:val="00163EB4"/>
    <w:rsid w:val="00164DE9"/>
    <w:rsid w:val="00166C4B"/>
    <w:rsid w:val="00166CEC"/>
    <w:rsid w:val="0016750E"/>
    <w:rsid w:val="00170D60"/>
    <w:rsid w:val="00171012"/>
    <w:rsid w:val="00172A4E"/>
    <w:rsid w:val="0017468E"/>
    <w:rsid w:val="001767C4"/>
    <w:rsid w:val="00180512"/>
    <w:rsid w:val="001810F4"/>
    <w:rsid w:val="00181571"/>
    <w:rsid w:val="00186A7B"/>
    <w:rsid w:val="00190D97"/>
    <w:rsid w:val="00193C01"/>
    <w:rsid w:val="001940F7"/>
    <w:rsid w:val="00196867"/>
    <w:rsid w:val="00196B4F"/>
    <w:rsid w:val="00197A9E"/>
    <w:rsid w:val="001A3E2D"/>
    <w:rsid w:val="001A52EE"/>
    <w:rsid w:val="001A5CCA"/>
    <w:rsid w:val="001A6C6F"/>
    <w:rsid w:val="001B0A46"/>
    <w:rsid w:val="001B28D5"/>
    <w:rsid w:val="001B36F4"/>
    <w:rsid w:val="001B46F5"/>
    <w:rsid w:val="001B5012"/>
    <w:rsid w:val="001B6340"/>
    <w:rsid w:val="001B7B51"/>
    <w:rsid w:val="001C1118"/>
    <w:rsid w:val="001C2AC1"/>
    <w:rsid w:val="001C3E84"/>
    <w:rsid w:val="001C52C7"/>
    <w:rsid w:val="001C6628"/>
    <w:rsid w:val="001C7DAD"/>
    <w:rsid w:val="001D1E57"/>
    <w:rsid w:val="001D2C1F"/>
    <w:rsid w:val="001D5109"/>
    <w:rsid w:val="001D5185"/>
    <w:rsid w:val="001D5969"/>
    <w:rsid w:val="001E16A6"/>
    <w:rsid w:val="001F1D91"/>
    <w:rsid w:val="001F41C8"/>
    <w:rsid w:val="001F6A47"/>
    <w:rsid w:val="001F6CAF"/>
    <w:rsid w:val="001F7DCF"/>
    <w:rsid w:val="00202F6E"/>
    <w:rsid w:val="002055FA"/>
    <w:rsid w:val="00206486"/>
    <w:rsid w:val="00210450"/>
    <w:rsid w:val="0021195F"/>
    <w:rsid w:val="00212145"/>
    <w:rsid w:val="00212296"/>
    <w:rsid w:val="00213200"/>
    <w:rsid w:val="00214EFA"/>
    <w:rsid w:val="00216E4E"/>
    <w:rsid w:val="0022071B"/>
    <w:rsid w:val="00221CC3"/>
    <w:rsid w:val="0022241F"/>
    <w:rsid w:val="00223571"/>
    <w:rsid w:val="002249E1"/>
    <w:rsid w:val="002258A3"/>
    <w:rsid w:val="00226104"/>
    <w:rsid w:val="0022652F"/>
    <w:rsid w:val="00227678"/>
    <w:rsid w:val="002300F9"/>
    <w:rsid w:val="0023215B"/>
    <w:rsid w:val="0023294B"/>
    <w:rsid w:val="00232D32"/>
    <w:rsid w:val="00233DA0"/>
    <w:rsid w:val="0023617A"/>
    <w:rsid w:val="00236DE7"/>
    <w:rsid w:val="00237102"/>
    <w:rsid w:val="002377E7"/>
    <w:rsid w:val="00240CE3"/>
    <w:rsid w:val="00240D6F"/>
    <w:rsid w:val="002418A6"/>
    <w:rsid w:val="00241B7D"/>
    <w:rsid w:val="00242EF6"/>
    <w:rsid w:val="00243817"/>
    <w:rsid w:val="00246D32"/>
    <w:rsid w:val="00246FD4"/>
    <w:rsid w:val="002472FB"/>
    <w:rsid w:val="00247932"/>
    <w:rsid w:val="00250285"/>
    <w:rsid w:val="00251731"/>
    <w:rsid w:val="0025198A"/>
    <w:rsid w:val="00253165"/>
    <w:rsid w:val="0025399B"/>
    <w:rsid w:val="00254DA3"/>
    <w:rsid w:val="0025588A"/>
    <w:rsid w:val="00256FDC"/>
    <w:rsid w:val="00260F07"/>
    <w:rsid w:val="0026147D"/>
    <w:rsid w:val="00261C93"/>
    <w:rsid w:val="00262BF4"/>
    <w:rsid w:val="00262CA2"/>
    <w:rsid w:val="0026348B"/>
    <w:rsid w:val="0026470B"/>
    <w:rsid w:val="00264E32"/>
    <w:rsid w:val="0026596B"/>
    <w:rsid w:val="002670B5"/>
    <w:rsid w:val="0027343A"/>
    <w:rsid w:val="00276A3F"/>
    <w:rsid w:val="00280A2B"/>
    <w:rsid w:val="00280C1B"/>
    <w:rsid w:val="002820A7"/>
    <w:rsid w:val="00284C06"/>
    <w:rsid w:val="0028532D"/>
    <w:rsid w:val="00285B18"/>
    <w:rsid w:val="00286686"/>
    <w:rsid w:val="00286A74"/>
    <w:rsid w:val="00287502"/>
    <w:rsid w:val="0029058F"/>
    <w:rsid w:val="00290B8F"/>
    <w:rsid w:val="00291DF4"/>
    <w:rsid w:val="00292684"/>
    <w:rsid w:val="0029375E"/>
    <w:rsid w:val="00293773"/>
    <w:rsid w:val="002938BD"/>
    <w:rsid w:val="00294EDE"/>
    <w:rsid w:val="0029667F"/>
    <w:rsid w:val="00297809"/>
    <w:rsid w:val="00297AF5"/>
    <w:rsid w:val="002A0286"/>
    <w:rsid w:val="002A1382"/>
    <w:rsid w:val="002A1E6B"/>
    <w:rsid w:val="002A2273"/>
    <w:rsid w:val="002A29D8"/>
    <w:rsid w:val="002A5633"/>
    <w:rsid w:val="002A69FA"/>
    <w:rsid w:val="002A6A04"/>
    <w:rsid w:val="002A6D87"/>
    <w:rsid w:val="002A7032"/>
    <w:rsid w:val="002B07F8"/>
    <w:rsid w:val="002B0D83"/>
    <w:rsid w:val="002B123A"/>
    <w:rsid w:val="002B173A"/>
    <w:rsid w:val="002B2851"/>
    <w:rsid w:val="002B2B27"/>
    <w:rsid w:val="002B5DB1"/>
    <w:rsid w:val="002B71B4"/>
    <w:rsid w:val="002C0053"/>
    <w:rsid w:val="002C0768"/>
    <w:rsid w:val="002C2401"/>
    <w:rsid w:val="002C29D2"/>
    <w:rsid w:val="002C37FA"/>
    <w:rsid w:val="002C76AB"/>
    <w:rsid w:val="002D0562"/>
    <w:rsid w:val="002D1868"/>
    <w:rsid w:val="002D23A9"/>
    <w:rsid w:val="002D2892"/>
    <w:rsid w:val="002D293B"/>
    <w:rsid w:val="002D2C73"/>
    <w:rsid w:val="002D3154"/>
    <w:rsid w:val="002D50F4"/>
    <w:rsid w:val="002D5BD7"/>
    <w:rsid w:val="002D6354"/>
    <w:rsid w:val="002E2BB9"/>
    <w:rsid w:val="002E35D4"/>
    <w:rsid w:val="002E496A"/>
    <w:rsid w:val="002E620F"/>
    <w:rsid w:val="002E6234"/>
    <w:rsid w:val="002F0AD9"/>
    <w:rsid w:val="002F32CD"/>
    <w:rsid w:val="002F52ED"/>
    <w:rsid w:val="002F7C30"/>
    <w:rsid w:val="00304F0D"/>
    <w:rsid w:val="00305C8D"/>
    <w:rsid w:val="00310BC5"/>
    <w:rsid w:val="0031114A"/>
    <w:rsid w:val="00313567"/>
    <w:rsid w:val="0031765F"/>
    <w:rsid w:val="003200D0"/>
    <w:rsid w:val="003211A7"/>
    <w:rsid w:val="00321575"/>
    <w:rsid w:val="00323289"/>
    <w:rsid w:val="003246B3"/>
    <w:rsid w:val="00327F4D"/>
    <w:rsid w:val="00331BA8"/>
    <w:rsid w:val="00332D3B"/>
    <w:rsid w:val="003361B0"/>
    <w:rsid w:val="003376F4"/>
    <w:rsid w:val="00337F3D"/>
    <w:rsid w:val="003405A7"/>
    <w:rsid w:val="00340C70"/>
    <w:rsid w:val="0034258D"/>
    <w:rsid w:val="0034532C"/>
    <w:rsid w:val="003464AA"/>
    <w:rsid w:val="0034695E"/>
    <w:rsid w:val="00346EAE"/>
    <w:rsid w:val="00346FDE"/>
    <w:rsid w:val="003500DB"/>
    <w:rsid w:val="00354E51"/>
    <w:rsid w:val="003603C4"/>
    <w:rsid w:val="0036158F"/>
    <w:rsid w:val="00363CB2"/>
    <w:rsid w:val="00363F61"/>
    <w:rsid w:val="003649A0"/>
    <w:rsid w:val="0036671C"/>
    <w:rsid w:val="00367831"/>
    <w:rsid w:val="003728B1"/>
    <w:rsid w:val="00373B3F"/>
    <w:rsid w:val="00373E3C"/>
    <w:rsid w:val="003743D7"/>
    <w:rsid w:val="00380B32"/>
    <w:rsid w:val="00381BF7"/>
    <w:rsid w:val="00382602"/>
    <w:rsid w:val="003833D0"/>
    <w:rsid w:val="003856FA"/>
    <w:rsid w:val="003925F5"/>
    <w:rsid w:val="00393F8E"/>
    <w:rsid w:val="003971EA"/>
    <w:rsid w:val="003A5C44"/>
    <w:rsid w:val="003A65B1"/>
    <w:rsid w:val="003A75C4"/>
    <w:rsid w:val="003B09E0"/>
    <w:rsid w:val="003B1816"/>
    <w:rsid w:val="003B1BD0"/>
    <w:rsid w:val="003B26F1"/>
    <w:rsid w:val="003B4618"/>
    <w:rsid w:val="003B7E30"/>
    <w:rsid w:val="003C01B6"/>
    <w:rsid w:val="003C3E1C"/>
    <w:rsid w:val="003C4015"/>
    <w:rsid w:val="003C7E4B"/>
    <w:rsid w:val="003D38B9"/>
    <w:rsid w:val="003D3907"/>
    <w:rsid w:val="003E2D9B"/>
    <w:rsid w:val="003E3FD1"/>
    <w:rsid w:val="003E4354"/>
    <w:rsid w:val="003E6EF7"/>
    <w:rsid w:val="003F00DC"/>
    <w:rsid w:val="003F10E3"/>
    <w:rsid w:val="003F1C06"/>
    <w:rsid w:val="003F3A30"/>
    <w:rsid w:val="003F404D"/>
    <w:rsid w:val="003F5CEC"/>
    <w:rsid w:val="003F692B"/>
    <w:rsid w:val="004010F5"/>
    <w:rsid w:val="00401333"/>
    <w:rsid w:val="00402ACB"/>
    <w:rsid w:val="00402B70"/>
    <w:rsid w:val="004039FD"/>
    <w:rsid w:val="0040457A"/>
    <w:rsid w:val="004045B7"/>
    <w:rsid w:val="004058A7"/>
    <w:rsid w:val="00405D7C"/>
    <w:rsid w:val="004068E0"/>
    <w:rsid w:val="0041204E"/>
    <w:rsid w:val="004120CB"/>
    <w:rsid w:val="00414CB9"/>
    <w:rsid w:val="00414FBC"/>
    <w:rsid w:val="00415AF5"/>
    <w:rsid w:val="00415B0A"/>
    <w:rsid w:val="00422B8F"/>
    <w:rsid w:val="00424177"/>
    <w:rsid w:val="004254E9"/>
    <w:rsid w:val="00430DD6"/>
    <w:rsid w:val="00431BBC"/>
    <w:rsid w:val="00434541"/>
    <w:rsid w:val="00434AF2"/>
    <w:rsid w:val="00437689"/>
    <w:rsid w:val="00437AFE"/>
    <w:rsid w:val="004418A3"/>
    <w:rsid w:val="00442B78"/>
    <w:rsid w:val="00442EB4"/>
    <w:rsid w:val="00444517"/>
    <w:rsid w:val="00445667"/>
    <w:rsid w:val="00447BCC"/>
    <w:rsid w:val="004505ED"/>
    <w:rsid w:val="004512C2"/>
    <w:rsid w:val="00451DE9"/>
    <w:rsid w:val="00452ED7"/>
    <w:rsid w:val="0045317C"/>
    <w:rsid w:val="004553EF"/>
    <w:rsid w:val="004564D6"/>
    <w:rsid w:val="00456DC9"/>
    <w:rsid w:val="00457C3B"/>
    <w:rsid w:val="00462AD5"/>
    <w:rsid w:val="00463560"/>
    <w:rsid w:val="00464685"/>
    <w:rsid w:val="00466989"/>
    <w:rsid w:val="004707B2"/>
    <w:rsid w:val="00470913"/>
    <w:rsid w:val="00473391"/>
    <w:rsid w:val="00474F4F"/>
    <w:rsid w:val="00474FB1"/>
    <w:rsid w:val="004825C7"/>
    <w:rsid w:val="00483771"/>
    <w:rsid w:val="00487217"/>
    <w:rsid w:val="004872EA"/>
    <w:rsid w:val="00490432"/>
    <w:rsid w:val="00490CE8"/>
    <w:rsid w:val="00491A09"/>
    <w:rsid w:val="00493360"/>
    <w:rsid w:val="004943D6"/>
    <w:rsid w:val="0049482A"/>
    <w:rsid w:val="00494E48"/>
    <w:rsid w:val="0049632B"/>
    <w:rsid w:val="00496737"/>
    <w:rsid w:val="00496ACB"/>
    <w:rsid w:val="00497429"/>
    <w:rsid w:val="004A0DB2"/>
    <w:rsid w:val="004A1C63"/>
    <w:rsid w:val="004A1D72"/>
    <w:rsid w:val="004A1E68"/>
    <w:rsid w:val="004A37AF"/>
    <w:rsid w:val="004A53C1"/>
    <w:rsid w:val="004A659E"/>
    <w:rsid w:val="004A7085"/>
    <w:rsid w:val="004B13F6"/>
    <w:rsid w:val="004B1783"/>
    <w:rsid w:val="004B3229"/>
    <w:rsid w:val="004B48D1"/>
    <w:rsid w:val="004B4F63"/>
    <w:rsid w:val="004B5C77"/>
    <w:rsid w:val="004B6E4B"/>
    <w:rsid w:val="004B7B08"/>
    <w:rsid w:val="004C0D66"/>
    <w:rsid w:val="004C113C"/>
    <w:rsid w:val="004C4194"/>
    <w:rsid w:val="004C547B"/>
    <w:rsid w:val="004C7518"/>
    <w:rsid w:val="004C7765"/>
    <w:rsid w:val="004D069A"/>
    <w:rsid w:val="004D0833"/>
    <w:rsid w:val="004D1B71"/>
    <w:rsid w:val="004D3715"/>
    <w:rsid w:val="004D5793"/>
    <w:rsid w:val="004D74CB"/>
    <w:rsid w:val="004E0EE8"/>
    <w:rsid w:val="004E1FF2"/>
    <w:rsid w:val="004E27FA"/>
    <w:rsid w:val="004E375F"/>
    <w:rsid w:val="004E3B84"/>
    <w:rsid w:val="004E45CD"/>
    <w:rsid w:val="004E45EF"/>
    <w:rsid w:val="004E5A98"/>
    <w:rsid w:val="004E65C3"/>
    <w:rsid w:val="004F1BB9"/>
    <w:rsid w:val="004F33E4"/>
    <w:rsid w:val="004F3B5C"/>
    <w:rsid w:val="004F46E7"/>
    <w:rsid w:val="0050006A"/>
    <w:rsid w:val="005001F6"/>
    <w:rsid w:val="00503726"/>
    <w:rsid w:val="00503DD1"/>
    <w:rsid w:val="00504907"/>
    <w:rsid w:val="00504AB1"/>
    <w:rsid w:val="00506C86"/>
    <w:rsid w:val="00510918"/>
    <w:rsid w:val="00510BB7"/>
    <w:rsid w:val="00511FDF"/>
    <w:rsid w:val="00512C88"/>
    <w:rsid w:val="00515FA8"/>
    <w:rsid w:val="00516148"/>
    <w:rsid w:val="00516D8E"/>
    <w:rsid w:val="00520111"/>
    <w:rsid w:val="005221F6"/>
    <w:rsid w:val="00523932"/>
    <w:rsid w:val="00525B7F"/>
    <w:rsid w:val="00525E4C"/>
    <w:rsid w:val="00526001"/>
    <w:rsid w:val="00526937"/>
    <w:rsid w:val="00527FD2"/>
    <w:rsid w:val="005333B0"/>
    <w:rsid w:val="00535085"/>
    <w:rsid w:val="005360CF"/>
    <w:rsid w:val="005365BF"/>
    <w:rsid w:val="0053753C"/>
    <w:rsid w:val="00537AFE"/>
    <w:rsid w:val="00540552"/>
    <w:rsid w:val="00544882"/>
    <w:rsid w:val="00545011"/>
    <w:rsid w:val="005469D4"/>
    <w:rsid w:val="00552212"/>
    <w:rsid w:val="005526C7"/>
    <w:rsid w:val="005547AE"/>
    <w:rsid w:val="00555350"/>
    <w:rsid w:val="00555E58"/>
    <w:rsid w:val="00561B55"/>
    <w:rsid w:val="0056381C"/>
    <w:rsid w:val="0056551C"/>
    <w:rsid w:val="00565B84"/>
    <w:rsid w:val="00571052"/>
    <w:rsid w:val="0057138C"/>
    <w:rsid w:val="00571DA0"/>
    <w:rsid w:val="00571FE3"/>
    <w:rsid w:val="00572D57"/>
    <w:rsid w:val="00573BBE"/>
    <w:rsid w:val="00581FE8"/>
    <w:rsid w:val="00582B71"/>
    <w:rsid w:val="00591166"/>
    <w:rsid w:val="00593A15"/>
    <w:rsid w:val="00596682"/>
    <w:rsid w:val="00596A61"/>
    <w:rsid w:val="005A1799"/>
    <w:rsid w:val="005A365F"/>
    <w:rsid w:val="005A415E"/>
    <w:rsid w:val="005A5894"/>
    <w:rsid w:val="005A673D"/>
    <w:rsid w:val="005A7690"/>
    <w:rsid w:val="005B01C8"/>
    <w:rsid w:val="005B1020"/>
    <w:rsid w:val="005B199E"/>
    <w:rsid w:val="005B21B7"/>
    <w:rsid w:val="005B3F1E"/>
    <w:rsid w:val="005B47A4"/>
    <w:rsid w:val="005B5D76"/>
    <w:rsid w:val="005C0ACC"/>
    <w:rsid w:val="005C0B9F"/>
    <w:rsid w:val="005C3D96"/>
    <w:rsid w:val="005C7CE6"/>
    <w:rsid w:val="005D2BD1"/>
    <w:rsid w:val="005D3F36"/>
    <w:rsid w:val="005D5656"/>
    <w:rsid w:val="005D7FA9"/>
    <w:rsid w:val="005E1261"/>
    <w:rsid w:val="005E2A68"/>
    <w:rsid w:val="005E3BEF"/>
    <w:rsid w:val="005F777A"/>
    <w:rsid w:val="00600F7E"/>
    <w:rsid w:val="00603480"/>
    <w:rsid w:val="00603BC7"/>
    <w:rsid w:val="00606470"/>
    <w:rsid w:val="00606BF7"/>
    <w:rsid w:val="00610378"/>
    <w:rsid w:val="00610381"/>
    <w:rsid w:val="006103D1"/>
    <w:rsid w:val="0061392C"/>
    <w:rsid w:val="006141C7"/>
    <w:rsid w:val="00614E09"/>
    <w:rsid w:val="00615AC3"/>
    <w:rsid w:val="00617810"/>
    <w:rsid w:val="0062038D"/>
    <w:rsid w:val="006206B3"/>
    <w:rsid w:val="00620F31"/>
    <w:rsid w:val="00625C1C"/>
    <w:rsid w:val="00630AD0"/>
    <w:rsid w:val="00631076"/>
    <w:rsid w:val="0063238A"/>
    <w:rsid w:val="00632874"/>
    <w:rsid w:val="0063392F"/>
    <w:rsid w:val="0063636E"/>
    <w:rsid w:val="00640D23"/>
    <w:rsid w:val="0064300A"/>
    <w:rsid w:val="00643782"/>
    <w:rsid w:val="00643DEB"/>
    <w:rsid w:val="00644082"/>
    <w:rsid w:val="006469F1"/>
    <w:rsid w:val="00647621"/>
    <w:rsid w:val="00647FCE"/>
    <w:rsid w:val="006504E0"/>
    <w:rsid w:val="00650735"/>
    <w:rsid w:val="00655E10"/>
    <w:rsid w:val="00656B46"/>
    <w:rsid w:val="00657255"/>
    <w:rsid w:val="0066168F"/>
    <w:rsid w:val="00664172"/>
    <w:rsid w:val="0066535B"/>
    <w:rsid w:val="0066592A"/>
    <w:rsid w:val="006704BC"/>
    <w:rsid w:val="0067245A"/>
    <w:rsid w:val="00673A08"/>
    <w:rsid w:val="00680954"/>
    <w:rsid w:val="00683D28"/>
    <w:rsid w:val="00686E91"/>
    <w:rsid w:val="00686ED1"/>
    <w:rsid w:val="00693801"/>
    <w:rsid w:val="00695982"/>
    <w:rsid w:val="00695A67"/>
    <w:rsid w:val="006974A0"/>
    <w:rsid w:val="006A0372"/>
    <w:rsid w:val="006A0614"/>
    <w:rsid w:val="006A6041"/>
    <w:rsid w:val="006A737E"/>
    <w:rsid w:val="006B149C"/>
    <w:rsid w:val="006B160E"/>
    <w:rsid w:val="006B1AC2"/>
    <w:rsid w:val="006B1E22"/>
    <w:rsid w:val="006B2DF3"/>
    <w:rsid w:val="006B36D8"/>
    <w:rsid w:val="006B4338"/>
    <w:rsid w:val="006B5EF5"/>
    <w:rsid w:val="006B7DD5"/>
    <w:rsid w:val="006C3FA9"/>
    <w:rsid w:val="006C6CB6"/>
    <w:rsid w:val="006C6DE0"/>
    <w:rsid w:val="006C77E3"/>
    <w:rsid w:val="006D0787"/>
    <w:rsid w:val="006D0AC0"/>
    <w:rsid w:val="006D1107"/>
    <w:rsid w:val="006D16E7"/>
    <w:rsid w:val="006D1978"/>
    <w:rsid w:val="006D27E9"/>
    <w:rsid w:val="006D2921"/>
    <w:rsid w:val="006D3820"/>
    <w:rsid w:val="006D3A53"/>
    <w:rsid w:val="006D3B8A"/>
    <w:rsid w:val="006D3BC8"/>
    <w:rsid w:val="006D4B44"/>
    <w:rsid w:val="006E0AB6"/>
    <w:rsid w:val="006E0F9F"/>
    <w:rsid w:val="006E275F"/>
    <w:rsid w:val="006E33BD"/>
    <w:rsid w:val="006E383B"/>
    <w:rsid w:val="006E3A4D"/>
    <w:rsid w:val="006E3C57"/>
    <w:rsid w:val="006E6C0C"/>
    <w:rsid w:val="006E6C25"/>
    <w:rsid w:val="006F0B6F"/>
    <w:rsid w:val="006F13A4"/>
    <w:rsid w:val="006F3B62"/>
    <w:rsid w:val="006F5139"/>
    <w:rsid w:val="006F7F4C"/>
    <w:rsid w:val="0070016B"/>
    <w:rsid w:val="007001A4"/>
    <w:rsid w:val="007008D9"/>
    <w:rsid w:val="0070090B"/>
    <w:rsid w:val="00700AD9"/>
    <w:rsid w:val="00704399"/>
    <w:rsid w:val="00704E1E"/>
    <w:rsid w:val="00707FEF"/>
    <w:rsid w:val="007109C4"/>
    <w:rsid w:val="007109C8"/>
    <w:rsid w:val="007114ED"/>
    <w:rsid w:val="00712C87"/>
    <w:rsid w:val="007133D9"/>
    <w:rsid w:val="00713539"/>
    <w:rsid w:val="007135C5"/>
    <w:rsid w:val="00714893"/>
    <w:rsid w:val="007149D9"/>
    <w:rsid w:val="00715E39"/>
    <w:rsid w:val="00720B59"/>
    <w:rsid w:val="00722C00"/>
    <w:rsid w:val="00726232"/>
    <w:rsid w:val="00727351"/>
    <w:rsid w:val="00734A3F"/>
    <w:rsid w:val="007355AB"/>
    <w:rsid w:val="007421FC"/>
    <w:rsid w:val="00742A68"/>
    <w:rsid w:val="00743FF9"/>
    <w:rsid w:val="007457A3"/>
    <w:rsid w:val="00747A75"/>
    <w:rsid w:val="00753F2C"/>
    <w:rsid w:val="007540CD"/>
    <w:rsid w:val="00754B94"/>
    <w:rsid w:val="007550BD"/>
    <w:rsid w:val="007558A4"/>
    <w:rsid w:val="00755C26"/>
    <w:rsid w:val="00762CA9"/>
    <w:rsid w:val="0076547D"/>
    <w:rsid w:val="00767CA9"/>
    <w:rsid w:val="00770400"/>
    <w:rsid w:val="00770AFD"/>
    <w:rsid w:val="00774BED"/>
    <w:rsid w:val="00777654"/>
    <w:rsid w:val="00780586"/>
    <w:rsid w:val="00783EC7"/>
    <w:rsid w:val="00784B8C"/>
    <w:rsid w:val="00786D29"/>
    <w:rsid w:val="00792250"/>
    <w:rsid w:val="00792C06"/>
    <w:rsid w:val="007930C9"/>
    <w:rsid w:val="00793E23"/>
    <w:rsid w:val="00793F09"/>
    <w:rsid w:val="007954FA"/>
    <w:rsid w:val="00795E80"/>
    <w:rsid w:val="007960B6"/>
    <w:rsid w:val="0079734C"/>
    <w:rsid w:val="00797ED6"/>
    <w:rsid w:val="007A03EE"/>
    <w:rsid w:val="007A4755"/>
    <w:rsid w:val="007A630F"/>
    <w:rsid w:val="007B0246"/>
    <w:rsid w:val="007B0575"/>
    <w:rsid w:val="007B063A"/>
    <w:rsid w:val="007B0993"/>
    <w:rsid w:val="007B1403"/>
    <w:rsid w:val="007B1884"/>
    <w:rsid w:val="007B595A"/>
    <w:rsid w:val="007B6270"/>
    <w:rsid w:val="007C4A4F"/>
    <w:rsid w:val="007C4C5C"/>
    <w:rsid w:val="007C566A"/>
    <w:rsid w:val="007C7472"/>
    <w:rsid w:val="007D1F59"/>
    <w:rsid w:val="007D1FB0"/>
    <w:rsid w:val="007D4258"/>
    <w:rsid w:val="007E02C3"/>
    <w:rsid w:val="007E595A"/>
    <w:rsid w:val="007E5DE8"/>
    <w:rsid w:val="007E7CAC"/>
    <w:rsid w:val="007F0549"/>
    <w:rsid w:val="007F0925"/>
    <w:rsid w:val="007F0BB6"/>
    <w:rsid w:val="007F1D5D"/>
    <w:rsid w:val="007F2DA2"/>
    <w:rsid w:val="007F3381"/>
    <w:rsid w:val="007F5EE8"/>
    <w:rsid w:val="007F6991"/>
    <w:rsid w:val="007F6995"/>
    <w:rsid w:val="007F7E82"/>
    <w:rsid w:val="00800F11"/>
    <w:rsid w:val="0080303C"/>
    <w:rsid w:val="00804CD5"/>
    <w:rsid w:val="0080545C"/>
    <w:rsid w:val="0080550B"/>
    <w:rsid w:val="008074DC"/>
    <w:rsid w:val="00811E86"/>
    <w:rsid w:val="0081434B"/>
    <w:rsid w:val="00814834"/>
    <w:rsid w:val="00816A08"/>
    <w:rsid w:val="00820375"/>
    <w:rsid w:val="008242CA"/>
    <w:rsid w:val="00826DE6"/>
    <w:rsid w:val="008271F3"/>
    <w:rsid w:val="0082729E"/>
    <w:rsid w:val="008274DA"/>
    <w:rsid w:val="00830352"/>
    <w:rsid w:val="008307F9"/>
    <w:rsid w:val="00835DFC"/>
    <w:rsid w:val="00836B09"/>
    <w:rsid w:val="008376E3"/>
    <w:rsid w:val="008407F0"/>
    <w:rsid w:val="00843640"/>
    <w:rsid w:val="008444D0"/>
    <w:rsid w:val="008454A1"/>
    <w:rsid w:val="00847B6A"/>
    <w:rsid w:val="00847BFA"/>
    <w:rsid w:val="008517D1"/>
    <w:rsid w:val="00852CB8"/>
    <w:rsid w:val="0085417A"/>
    <w:rsid w:val="00854A99"/>
    <w:rsid w:val="00855ACD"/>
    <w:rsid w:val="00857B66"/>
    <w:rsid w:val="00860AD2"/>
    <w:rsid w:val="00863C3E"/>
    <w:rsid w:val="00865A23"/>
    <w:rsid w:val="0086783B"/>
    <w:rsid w:val="008734B7"/>
    <w:rsid w:val="008734E6"/>
    <w:rsid w:val="00873ECC"/>
    <w:rsid w:val="00874D82"/>
    <w:rsid w:val="008753F3"/>
    <w:rsid w:val="00876B53"/>
    <w:rsid w:val="00877E6E"/>
    <w:rsid w:val="0088252E"/>
    <w:rsid w:val="00883CF5"/>
    <w:rsid w:val="0088465E"/>
    <w:rsid w:val="0088541B"/>
    <w:rsid w:val="008855F6"/>
    <w:rsid w:val="00885C5F"/>
    <w:rsid w:val="008878A2"/>
    <w:rsid w:val="00887E6F"/>
    <w:rsid w:val="00890A48"/>
    <w:rsid w:val="00896B1F"/>
    <w:rsid w:val="00897675"/>
    <w:rsid w:val="008A0723"/>
    <w:rsid w:val="008A1223"/>
    <w:rsid w:val="008A2848"/>
    <w:rsid w:val="008A2D5A"/>
    <w:rsid w:val="008A39E9"/>
    <w:rsid w:val="008A653D"/>
    <w:rsid w:val="008A66C1"/>
    <w:rsid w:val="008B0C31"/>
    <w:rsid w:val="008B7DF9"/>
    <w:rsid w:val="008C01D4"/>
    <w:rsid w:val="008C589A"/>
    <w:rsid w:val="008C7A80"/>
    <w:rsid w:val="008D4548"/>
    <w:rsid w:val="008D5B5D"/>
    <w:rsid w:val="008D6745"/>
    <w:rsid w:val="008E044B"/>
    <w:rsid w:val="008E2818"/>
    <w:rsid w:val="008F1674"/>
    <w:rsid w:val="008F1C81"/>
    <w:rsid w:val="008F2653"/>
    <w:rsid w:val="008F289C"/>
    <w:rsid w:val="008F366C"/>
    <w:rsid w:val="008F6EF9"/>
    <w:rsid w:val="008F7F1A"/>
    <w:rsid w:val="00901BD6"/>
    <w:rsid w:val="00901F7C"/>
    <w:rsid w:val="009029DD"/>
    <w:rsid w:val="00902D91"/>
    <w:rsid w:val="0090403D"/>
    <w:rsid w:val="009058C8"/>
    <w:rsid w:val="009070AF"/>
    <w:rsid w:val="009129CC"/>
    <w:rsid w:val="00912DC1"/>
    <w:rsid w:val="00913793"/>
    <w:rsid w:val="00914376"/>
    <w:rsid w:val="00914945"/>
    <w:rsid w:val="00915806"/>
    <w:rsid w:val="00917238"/>
    <w:rsid w:val="00921685"/>
    <w:rsid w:val="0092190D"/>
    <w:rsid w:val="00927129"/>
    <w:rsid w:val="00940E61"/>
    <w:rsid w:val="00940EBC"/>
    <w:rsid w:val="009446C6"/>
    <w:rsid w:val="00945D1B"/>
    <w:rsid w:val="0094628E"/>
    <w:rsid w:val="00947E75"/>
    <w:rsid w:val="00950324"/>
    <w:rsid w:val="00951664"/>
    <w:rsid w:val="00952A0C"/>
    <w:rsid w:val="00953631"/>
    <w:rsid w:val="00954C68"/>
    <w:rsid w:val="0095632E"/>
    <w:rsid w:val="00957056"/>
    <w:rsid w:val="00960043"/>
    <w:rsid w:val="00960B68"/>
    <w:rsid w:val="00963A53"/>
    <w:rsid w:val="009659F6"/>
    <w:rsid w:val="00965A42"/>
    <w:rsid w:val="00965D9D"/>
    <w:rsid w:val="00967085"/>
    <w:rsid w:val="0096789B"/>
    <w:rsid w:val="00971B95"/>
    <w:rsid w:val="009731FD"/>
    <w:rsid w:val="009733CF"/>
    <w:rsid w:val="00973EA2"/>
    <w:rsid w:val="00976EA2"/>
    <w:rsid w:val="00980800"/>
    <w:rsid w:val="009809B8"/>
    <w:rsid w:val="00982B73"/>
    <w:rsid w:val="009833E9"/>
    <w:rsid w:val="0099000A"/>
    <w:rsid w:val="00991B05"/>
    <w:rsid w:val="00991F28"/>
    <w:rsid w:val="00993359"/>
    <w:rsid w:val="009936D5"/>
    <w:rsid w:val="009A17E1"/>
    <w:rsid w:val="009A3964"/>
    <w:rsid w:val="009A44B8"/>
    <w:rsid w:val="009A486C"/>
    <w:rsid w:val="009A59E2"/>
    <w:rsid w:val="009A6FF9"/>
    <w:rsid w:val="009B026C"/>
    <w:rsid w:val="009B6C46"/>
    <w:rsid w:val="009C0117"/>
    <w:rsid w:val="009C1DA9"/>
    <w:rsid w:val="009C2050"/>
    <w:rsid w:val="009C6EDA"/>
    <w:rsid w:val="009C78A9"/>
    <w:rsid w:val="009D0D6D"/>
    <w:rsid w:val="009D2E57"/>
    <w:rsid w:val="009D4018"/>
    <w:rsid w:val="009D5483"/>
    <w:rsid w:val="009E2886"/>
    <w:rsid w:val="009E339C"/>
    <w:rsid w:val="009E5A92"/>
    <w:rsid w:val="009E763F"/>
    <w:rsid w:val="009F0A52"/>
    <w:rsid w:val="009F14B5"/>
    <w:rsid w:val="009F3706"/>
    <w:rsid w:val="009F4BB7"/>
    <w:rsid w:val="009F5022"/>
    <w:rsid w:val="009F6B30"/>
    <w:rsid w:val="009F7FEE"/>
    <w:rsid w:val="00A017EE"/>
    <w:rsid w:val="00A02F80"/>
    <w:rsid w:val="00A05FA8"/>
    <w:rsid w:val="00A107B9"/>
    <w:rsid w:val="00A10AD4"/>
    <w:rsid w:val="00A12CE8"/>
    <w:rsid w:val="00A174B4"/>
    <w:rsid w:val="00A2370D"/>
    <w:rsid w:val="00A25A52"/>
    <w:rsid w:val="00A26A31"/>
    <w:rsid w:val="00A276E6"/>
    <w:rsid w:val="00A3032D"/>
    <w:rsid w:val="00A30A8D"/>
    <w:rsid w:val="00A35749"/>
    <w:rsid w:val="00A36096"/>
    <w:rsid w:val="00A42B5E"/>
    <w:rsid w:val="00A42C12"/>
    <w:rsid w:val="00A45263"/>
    <w:rsid w:val="00A500EC"/>
    <w:rsid w:val="00A5050F"/>
    <w:rsid w:val="00A516C4"/>
    <w:rsid w:val="00A5217A"/>
    <w:rsid w:val="00A52AD7"/>
    <w:rsid w:val="00A53774"/>
    <w:rsid w:val="00A537AD"/>
    <w:rsid w:val="00A53892"/>
    <w:rsid w:val="00A539D4"/>
    <w:rsid w:val="00A53DAA"/>
    <w:rsid w:val="00A5549A"/>
    <w:rsid w:val="00A556D2"/>
    <w:rsid w:val="00A55A29"/>
    <w:rsid w:val="00A55E3E"/>
    <w:rsid w:val="00A61C40"/>
    <w:rsid w:val="00A626F2"/>
    <w:rsid w:val="00A62ACD"/>
    <w:rsid w:val="00A62C2B"/>
    <w:rsid w:val="00A63CAB"/>
    <w:rsid w:val="00A63EF7"/>
    <w:rsid w:val="00A65626"/>
    <w:rsid w:val="00A67605"/>
    <w:rsid w:val="00A706D9"/>
    <w:rsid w:val="00A71AA2"/>
    <w:rsid w:val="00A74DFC"/>
    <w:rsid w:val="00A756B0"/>
    <w:rsid w:val="00A75796"/>
    <w:rsid w:val="00A7740E"/>
    <w:rsid w:val="00A77CD8"/>
    <w:rsid w:val="00A80A67"/>
    <w:rsid w:val="00A80D4E"/>
    <w:rsid w:val="00A8119A"/>
    <w:rsid w:val="00A81948"/>
    <w:rsid w:val="00A8215D"/>
    <w:rsid w:val="00A821F3"/>
    <w:rsid w:val="00A834CE"/>
    <w:rsid w:val="00A83602"/>
    <w:rsid w:val="00A8562D"/>
    <w:rsid w:val="00A857C3"/>
    <w:rsid w:val="00A871CB"/>
    <w:rsid w:val="00A87BA1"/>
    <w:rsid w:val="00A90AAB"/>
    <w:rsid w:val="00A918F5"/>
    <w:rsid w:val="00A93161"/>
    <w:rsid w:val="00A93CE1"/>
    <w:rsid w:val="00A940E3"/>
    <w:rsid w:val="00A95A3A"/>
    <w:rsid w:val="00A95E05"/>
    <w:rsid w:val="00A961E6"/>
    <w:rsid w:val="00A962EA"/>
    <w:rsid w:val="00A96FAF"/>
    <w:rsid w:val="00AA02DC"/>
    <w:rsid w:val="00AA0F99"/>
    <w:rsid w:val="00AA1014"/>
    <w:rsid w:val="00AA2248"/>
    <w:rsid w:val="00AA2D5F"/>
    <w:rsid w:val="00AA391F"/>
    <w:rsid w:val="00AA6538"/>
    <w:rsid w:val="00AA7B13"/>
    <w:rsid w:val="00AB1DC4"/>
    <w:rsid w:val="00AB2AB7"/>
    <w:rsid w:val="00AB4797"/>
    <w:rsid w:val="00AB555E"/>
    <w:rsid w:val="00AB56DC"/>
    <w:rsid w:val="00AB59B9"/>
    <w:rsid w:val="00AC020D"/>
    <w:rsid w:val="00AC159F"/>
    <w:rsid w:val="00AC27CB"/>
    <w:rsid w:val="00AC7720"/>
    <w:rsid w:val="00AD3333"/>
    <w:rsid w:val="00AD5954"/>
    <w:rsid w:val="00AD5A6D"/>
    <w:rsid w:val="00AD6911"/>
    <w:rsid w:val="00AD6D41"/>
    <w:rsid w:val="00AD74CC"/>
    <w:rsid w:val="00AE2569"/>
    <w:rsid w:val="00AE3FD9"/>
    <w:rsid w:val="00AE47BA"/>
    <w:rsid w:val="00AF1F5A"/>
    <w:rsid w:val="00AF25B5"/>
    <w:rsid w:val="00AF594E"/>
    <w:rsid w:val="00AF5C7E"/>
    <w:rsid w:val="00B064CB"/>
    <w:rsid w:val="00B066F2"/>
    <w:rsid w:val="00B1028F"/>
    <w:rsid w:val="00B10D5A"/>
    <w:rsid w:val="00B12028"/>
    <w:rsid w:val="00B1292C"/>
    <w:rsid w:val="00B17627"/>
    <w:rsid w:val="00B20D64"/>
    <w:rsid w:val="00B219C6"/>
    <w:rsid w:val="00B21C53"/>
    <w:rsid w:val="00B23DF7"/>
    <w:rsid w:val="00B26E0D"/>
    <w:rsid w:val="00B2795F"/>
    <w:rsid w:val="00B30871"/>
    <w:rsid w:val="00B335BB"/>
    <w:rsid w:val="00B339DD"/>
    <w:rsid w:val="00B3460E"/>
    <w:rsid w:val="00B358A9"/>
    <w:rsid w:val="00B37FA4"/>
    <w:rsid w:val="00B414AA"/>
    <w:rsid w:val="00B41D52"/>
    <w:rsid w:val="00B44806"/>
    <w:rsid w:val="00B44A9F"/>
    <w:rsid w:val="00B45117"/>
    <w:rsid w:val="00B46DEC"/>
    <w:rsid w:val="00B504BF"/>
    <w:rsid w:val="00B53458"/>
    <w:rsid w:val="00B6140C"/>
    <w:rsid w:val="00B628BC"/>
    <w:rsid w:val="00B66CF4"/>
    <w:rsid w:val="00B66FEF"/>
    <w:rsid w:val="00B676C5"/>
    <w:rsid w:val="00B702B6"/>
    <w:rsid w:val="00B705C4"/>
    <w:rsid w:val="00B71DD0"/>
    <w:rsid w:val="00B7245E"/>
    <w:rsid w:val="00B735DB"/>
    <w:rsid w:val="00B73EAE"/>
    <w:rsid w:val="00B74C1B"/>
    <w:rsid w:val="00B74FA9"/>
    <w:rsid w:val="00B80DEC"/>
    <w:rsid w:val="00B81028"/>
    <w:rsid w:val="00B827AB"/>
    <w:rsid w:val="00B84A6D"/>
    <w:rsid w:val="00B87AB4"/>
    <w:rsid w:val="00B9148B"/>
    <w:rsid w:val="00B9223B"/>
    <w:rsid w:val="00B92797"/>
    <w:rsid w:val="00B939A9"/>
    <w:rsid w:val="00B94306"/>
    <w:rsid w:val="00B95E09"/>
    <w:rsid w:val="00B9620F"/>
    <w:rsid w:val="00B96255"/>
    <w:rsid w:val="00B972E9"/>
    <w:rsid w:val="00BA05A4"/>
    <w:rsid w:val="00BA27FF"/>
    <w:rsid w:val="00BA5AF8"/>
    <w:rsid w:val="00BA5B92"/>
    <w:rsid w:val="00BA7230"/>
    <w:rsid w:val="00BA7826"/>
    <w:rsid w:val="00BB0081"/>
    <w:rsid w:val="00BB075E"/>
    <w:rsid w:val="00BB1374"/>
    <w:rsid w:val="00BB259C"/>
    <w:rsid w:val="00BB2BD0"/>
    <w:rsid w:val="00BB62A4"/>
    <w:rsid w:val="00BB669E"/>
    <w:rsid w:val="00BC138D"/>
    <w:rsid w:val="00BC1830"/>
    <w:rsid w:val="00BC26D5"/>
    <w:rsid w:val="00BC28FD"/>
    <w:rsid w:val="00BC382B"/>
    <w:rsid w:val="00BC518C"/>
    <w:rsid w:val="00BC75E0"/>
    <w:rsid w:val="00BD0F8B"/>
    <w:rsid w:val="00BD2C6A"/>
    <w:rsid w:val="00BD4C66"/>
    <w:rsid w:val="00BD5091"/>
    <w:rsid w:val="00BD6498"/>
    <w:rsid w:val="00BD6BB2"/>
    <w:rsid w:val="00BD6F14"/>
    <w:rsid w:val="00BE06CE"/>
    <w:rsid w:val="00BE1E3C"/>
    <w:rsid w:val="00BE3218"/>
    <w:rsid w:val="00BE546F"/>
    <w:rsid w:val="00BE67EF"/>
    <w:rsid w:val="00BE7447"/>
    <w:rsid w:val="00BE7CC1"/>
    <w:rsid w:val="00BE7DDA"/>
    <w:rsid w:val="00BF2AB6"/>
    <w:rsid w:val="00BF3003"/>
    <w:rsid w:val="00BF4575"/>
    <w:rsid w:val="00BF588C"/>
    <w:rsid w:val="00BF65A6"/>
    <w:rsid w:val="00BF6622"/>
    <w:rsid w:val="00BF7B39"/>
    <w:rsid w:val="00C0037A"/>
    <w:rsid w:val="00C00E06"/>
    <w:rsid w:val="00C013F9"/>
    <w:rsid w:val="00C024C8"/>
    <w:rsid w:val="00C03352"/>
    <w:rsid w:val="00C05D1C"/>
    <w:rsid w:val="00C07656"/>
    <w:rsid w:val="00C13AA2"/>
    <w:rsid w:val="00C153BF"/>
    <w:rsid w:val="00C1610E"/>
    <w:rsid w:val="00C21660"/>
    <w:rsid w:val="00C21FA7"/>
    <w:rsid w:val="00C2201F"/>
    <w:rsid w:val="00C236D3"/>
    <w:rsid w:val="00C2400E"/>
    <w:rsid w:val="00C250A7"/>
    <w:rsid w:val="00C25536"/>
    <w:rsid w:val="00C25852"/>
    <w:rsid w:val="00C26217"/>
    <w:rsid w:val="00C2631B"/>
    <w:rsid w:val="00C264CC"/>
    <w:rsid w:val="00C2735C"/>
    <w:rsid w:val="00C32136"/>
    <w:rsid w:val="00C33D99"/>
    <w:rsid w:val="00C34206"/>
    <w:rsid w:val="00C3730E"/>
    <w:rsid w:val="00C37B80"/>
    <w:rsid w:val="00C37FB7"/>
    <w:rsid w:val="00C41917"/>
    <w:rsid w:val="00C441FE"/>
    <w:rsid w:val="00C458FB"/>
    <w:rsid w:val="00C461A1"/>
    <w:rsid w:val="00C461BC"/>
    <w:rsid w:val="00C46DF6"/>
    <w:rsid w:val="00C47E18"/>
    <w:rsid w:val="00C51492"/>
    <w:rsid w:val="00C52827"/>
    <w:rsid w:val="00C52875"/>
    <w:rsid w:val="00C53C61"/>
    <w:rsid w:val="00C546A1"/>
    <w:rsid w:val="00C54F9C"/>
    <w:rsid w:val="00C55686"/>
    <w:rsid w:val="00C57DC1"/>
    <w:rsid w:val="00C57FFC"/>
    <w:rsid w:val="00C610BD"/>
    <w:rsid w:val="00C61F1B"/>
    <w:rsid w:val="00C63A83"/>
    <w:rsid w:val="00C656CB"/>
    <w:rsid w:val="00C6580E"/>
    <w:rsid w:val="00C65907"/>
    <w:rsid w:val="00C66173"/>
    <w:rsid w:val="00C67DAB"/>
    <w:rsid w:val="00C713E4"/>
    <w:rsid w:val="00C77B5B"/>
    <w:rsid w:val="00C81433"/>
    <w:rsid w:val="00C81E92"/>
    <w:rsid w:val="00C8232C"/>
    <w:rsid w:val="00C82899"/>
    <w:rsid w:val="00C82B19"/>
    <w:rsid w:val="00C82F9A"/>
    <w:rsid w:val="00C861E3"/>
    <w:rsid w:val="00C91324"/>
    <w:rsid w:val="00C91CD1"/>
    <w:rsid w:val="00C95BF0"/>
    <w:rsid w:val="00C97EF9"/>
    <w:rsid w:val="00CA04DB"/>
    <w:rsid w:val="00CA2368"/>
    <w:rsid w:val="00CA481E"/>
    <w:rsid w:val="00CB46B8"/>
    <w:rsid w:val="00CB498B"/>
    <w:rsid w:val="00CB4C23"/>
    <w:rsid w:val="00CB50F2"/>
    <w:rsid w:val="00CB6B4A"/>
    <w:rsid w:val="00CC0419"/>
    <w:rsid w:val="00CC0950"/>
    <w:rsid w:val="00CC0B81"/>
    <w:rsid w:val="00CC24FB"/>
    <w:rsid w:val="00CD2484"/>
    <w:rsid w:val="00CD33EC"/>
    <w:rsid w:val="00CD3C97"/>
    <w:rsid w:val="00CD5643"/>
    <w:rsid w:val="00CD5691"/>
    <w:rsid w:val="00CD634C"/>
    <w:rsid w:val="00CD784C"/>
    <w:rsid w:val="00CD7F7A"/>
    <w:rsid w:val="00CE05AF"/>
    <w:rsid w:val="00CE13F8"/>
    <w:rsid w:val="00CE1C23"/>
    <w:rsid w:val="00CE5DF7"/>
    <w:rsid w:val="00CE6532"/>
    <w:rsid w:val="00CE6F9B"/>
    <w:rsid w:val="00CE702F"/>
    <w:rsid w:val="00CF081F"/>
    <w:rsid w:val="00CF40B1"/>
    <w:rsid w:val="00CF5809"/>
    <w:rsid w:val="00CF5CC4"/>
    <w:rsid w:val="00CF7172"/>
    <w:rsid w:val="00D00D1D"/>
    <w:rsid w:val="00D018F2"/>
    <w:rsid w:val="00D01EE0"/>
    <w:rsid w:val="00D05CFA"/>
    <w:rsid w:val="00D10E41"/>
    <w:rsid w:val="00D13B30"/>
    <w:rsid w:val="00D141C3"/>
    <w:rsid w:val="00D14CE0"/>
    <w:rsid w:val="00D15835"/>
    <w:rsid w:val="00D2185A"/>
    <w:rsid w:val="00D226E5"/>
    <w:rsid w:val="00D2398B"/>
    <w:rsid w:val="00D25DA1"/>
    <w:rsid w:val="00D274D9"/>
    <w:rsid w:val="00D306FC"/>
    <w:rsid w:val="00D3190F"/>
    <w:rsid w:val="00D377A0"/>
    <w:rsid w:val="00D377C1"/>
    <w:rsid w:val="00D433FE"/>
    <w:rsid w:val="00D43EAD"/>
    <w:rsid w:val="00D460D6"/>
    <w:rsid w:val="00D468B7"/>
    <w:rsid w:val="00D5167F"/>
    <w:rsid w:val="00D5220F"/>
    <w:rsid w:val="00D527C6"/>
    <w:rsid w:val="00D5296E"/>
    <w:rsid w:val="00D56C8B"/>
    <w:rsid w:val="00D573B8"/>
    <w:rsid w:val="00D578C3"/>
    <w:rsid w:val="00D62F3D"/>
    <w:rsid w:val="00D666D6"/>
    <w:rsid w:val="00D67F81"/>
    <w:rsid w:val="00D70CC8"/>
    <w:rsid w:val="00D723B1"/>
    <w:rsid w:val="00D73755"/>
    <w:rsid w:val="00D747BD"/>
    <w:rsid w:val="00D74DC1"/>
    <w:rsid w:val="00D76DFF"/>
    <w:rsid w:val="00D775C9"/>
    <w:rsid w:val="00D80C3D"/>
    <w:rsid w:val="00D844A6"/>
    <w:rsid w:val="00D860B2"/>
    <w:rsid w:val="00D91A2F"/>
    <w:rsid w:val="00D93CBC"/>
    <w:rsid w:val="00D945D4"/>
    <w:rsid w:val="00D9501A"/>
    <w:rsid w:val="00D957E4"/>
    <w:rsid w:val="00D95B26"/>
    <w:rsid w:val="00D96570"/>
    <w:rsid w:val="00D965FF"/>
    <w:rsid w:val="00D970E6"/>
    <w:rsid w:val="00DA0E03"/>
    <w:rsid w:val="00DA1819"/>
    <w:rsid w:val="00DA2B8D"/>
    <w:rsid w:val="00DA447F"/>
    <w:rsid w:val="00DA54DA"/>
    <w:rsid w:val="00DA5ACD"/>
    <w:rsid w:val="00DA7F8D"/>
    <w:rsid w:val="00DB27BB"/>
    <w:rsid w:val="00DB2A33"/>
    <w:rsid w:val="00DB2E02"/>
    <w:rsid w:val="00DB3432"/>
    <w:rsid w:val="00DB4802"/>
    <w:rsid w:val="00DB5BAA"/>
    <w:rsid w:val="00DB7BCE"/>
    <w:rsid w:val="00DC141E"/>
    <w:rsid w:val="00DC25AB"/>
    <w:rsid w:val="00DC5D19"/>
    <w:rsid w:val="00DD0B7A"/>
    <w:rsid w:val="00DD3BBE"/>
    <w:rsid w:val="00DD4543"/>
    <w:rsid w:val="00DD463D"/>
    <w:rsid w:val="00DD6D3C"/>
    <w:rsid w:val="00DE1EA9"/>
    <w:rsid w:val="00DE26EC"/>
    <w:rsid w:val="00DF1AA9"/>
    <w:rsid w:val="00DF1B10"/>
    <w:rsid w:val="00DF4B6C"/>
    <w:rsid w:val="00DF5A35"/>
    <w:rsid w:val="00DF6239"/>
    <w:rsid w:val="00DF6CB4"/>
    <w:rsid w:val="00E000CA"/>
    <w:rsid w:val="00E01378"/>
    <w:rsid w:val="00E01A3B"/>
    <w:rsid w:val="00E04964"/>
    <w:rsid w:val="00E059E6"/>
    <w:rsid w:val="00E05AAF"/>
    <w:rsid w:val="00E06C8C"/>
    <w:rsid w:val="00E114EA"/>
    <w:rsid w:val="00E12B01"/>
    <w:rsid w:val="00E13E39"/>
    <w:rsid w:val="00E21247"/>
    <w:rsid w:val="00E215B6"/>
    <w:rsid w:val="00E22E66"/>
    <w:rsid w:val="00E247D6"/>
    <w:rsid w:val="00E2517C"/>
    <w:rsid w:val="00E2788A"/>
    <w:rsid w:val="00E319C9"/>
    <w:rsid w:val="00E37C79"/>
    <w:rsid w:val="00E40E69"/>
    <w:rsid w:val="00E42514"/>
    <w:rsid w:val="00E43054"/>
    <w:rsid w:val="00E435D1"/>
    <w:rsid w:val="00E43CB4"/>
    <w:rsid w:val="00E441AE"/>
    <w:rsid w:val="00E45E3C"/>
    <w:rsid w:val="00E54814"/>
    <w:rsid w:val="00E54FF5"/>
    <w:rsid w:val="00E56327"/>
    <w:rsid w:val="00E5690D"/>
    <w:rsid w:val="00E62204"/>
    <w:rsid w:val="00E62C45"/>
    <w:rsid w:val="00E63AEB"/>
    <w:rsid w:val="00E63BF1"/>
    <w:rsid w:val="00E65F36"/>
    <w:rsid w:val="00E66FFB"/>
    <w:rsid w:val="00E745A3"/>
    <w:rsid w:val="00E80FE8"/>
    <w:rsid w:val="00E82C1E"/>
    <w:rsid w:val="00E84428"/>
    <w:rsid w:val="00E85604"/>
    <w:rsid w:val="00E878DF"/>
    <w:rsid w:val="00E903D5"/>
    <w:rsid w:val="00E92A13"/>
    <w:rsid w:val="00E92D89"/>
    <w:rsid w:val="00E92F98"/>
    <w:rsid w:val="00E943B3"/>
    <w:rsid w:val="00E963C9"/>
    <w:rsid w:val="00E97264"/>
    <w:rsid w:val="00E97EC0"/>
    <w:rsid w:val="00EA0631"/>
    <w:rsid w:val="00EA2546"/>
    <w:rsid w:val="00EA4AA8"/>
    <w:rsid w:val="00EA6294"/>
    <w:rsid w:val="00EA69FB"/>
    <w:rsid w:val="00EB04F1"/>
    <w:rsid w:val="00EB1243"/>
    <w:rsid w:val="00EB3A4C"/>
    <w:rsid w:val="00EB67AC"/>
    <w:rsid w:val="00EB6DEC"/>
    <w:rsid w:val="00EC033F"/>
    <w:rsid w:val="00EC13A0"/>
    <w:rsid w:val="00EC1C3D"/>
    <w:rsid w:val="00EC2C33"/>
    <w:rsid w:val="00EC336E"/>
    <w:rsid w:val="00EC3557"/>
    <w:rsid w:val="00EC416A"/>
    <w:rsid w:val="00EC74FF"/>
    <w:rsid w:val="00EC7CDA"/>
    <w:rsid w:val="00ED00A7"/>
    <w:rsid w:val="00ED16F4"/>
    <w:rsid w:val="00ED20CA"/>
    <w:rsid w:val="00ED6082"/>
    <w:rsid w:val="00ED7F1B"/>
    <w:rsid w:val="00EE0036"/>
    <w:rsid w:val="00EE0C45"/>
    <w:rsid w:val="00EE0D74"/>
    <w:rsid w:val="00EE2EE5"/>
    <w:rsid w:val="00EE429E"/>
    <w:rsid w:val="00EE4EEF"/>
    <w:rsid w:val="00EE506D"/>
    <w:rsid w:val="00EF0687"/>
    <w:rsid w:val="00EF1A16"/>
    <w:rsid w:val="00EF7A4D"/>
    <w:rsid w:val="00F050D5"/>
    <w:rsid w:val="00F05F91"/>
    <w:rsid w:val="00F06A45"/>
    <w:rsid w:val="00F06CE0"/>
    <w:rsid w:val="00F07223"/>
    <w:rsid w:val="00F11613"/>
    <w:rsid w:val="00F142FD"/>
    <w:rsid w:val="00F17F93"/>
    <w:rsid w:val="00F17FEC"/>
    <w:rsid w:val="00F20DEC"/>
    <w:rsid w:val="00F237CF"/>
    <w:rsid w:val="00F32EE5"/>
    <w:rsid w:val="00F36CB4"/>
    <w:rsid w:val="00F412D1"/>
    <w:rsid w:val="00F4360B"/>
    <w:rsid w:val="00F44580"/>
    <w:rsid w:val="00F4585F"/>
    <w:rsid w:val="00F47761"/>
    <w:rsid w:val="00F511DB"/>
    <w:rsid w:val="00F51C21"/>
    <w:rsid w:val="00F5243E"/>
    <w:rsid w:val="00F531C0"/>
    <w:rsid w:val="00F61093"/>
    <w:rsid w:val="00F635F9"/>
    <w:rsid w:val="00F647C5"/>
    <w:rsid w:val="00F65617"/>
    <w:rsid w:val="00F6609C"/>
    <w:rsid w:val="00F706DA"/>
    <w:rsid w:val="00F76C0D"/>
    <w:rsid w:val="00F808EB"/>
    <w:rsid w:val="00F843CB"/>
    <w:rsid w:val="00F85A7C"/>
    <w:rsid w:val="00F87F8E"/>
    <w:rsid w:val="00F92138"/>
    <w:rsid w:val="00F92B28"/>
    <w:rsid w:val="00F95AD8"/>
    <w:rsid w:val="00F97497"/>
    <w:rsid w:val="00F97935"/>
    <w:rsid w:val="00F97C81"/>
    <w:rsid w:val="00F97EC8"/>
    <w:rsid w:val="00FA12EA"/>
    <w:rsid w:val="00FA315C"/>
    <w:rsid w:val="00FA5D54"/>
    <w:rsid w:val="00FB1099"/>
    <w:rsid w:val="00FB409A"/>
    <w:rsid w:val="00FB5198"/>
    <w:rsid w:val="00FB5FD5"/>
    <w:rsid w:val="00FB7617"/>
    <w:rsid w:val="00FC22AA"/>
    <w:rsid w:val="00FC23AC"/>
    <w:rsid w:val="00FC3F5B"/>
    <w:rsid w:val="00FC69DC"/>
    <w:rsid w:val="00FD4570"/>
    <w:rsid w:val="00FD46BA"/>
    <w:rsid w:val="00FE1FD1"/>
    <w:rsid w:val="00FE2874"/>
    <w:rsid w:val="00FE4319"/>
    <w:rsid w:val="00FF0B05"/>
    <w:rsid w:val="00FF2F36"/>
    <w:rsid w:val="00FF3E79"/>
    <w:rsid w:val="00FF485C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DE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8E0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D13B3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A0F9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link w:val="Heading3Char"/>
    <w:qFormat/>
    <w:rsid w:val="001810F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nhideWhenUsed/>
    <w:qFormat/>
    <w:rsid w:val="000822C9"/>
    <w:pPr>
      <w:keepNext/>
      <w:keepLines/>
      <w:spacing w:before="200" w:line="276" w:lineRule="auto"/>
      <w:outlineLvl w:val="3"/>
    </w:pPr>
    <w:rPr>
      <w:rFonts w:ascii="Bookman Old Style" w:hAnsi="Bookman Old Style"/>
      <w:b/>
      <w:bCs/>
      <w:i/>
      <w:iCs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AA0F99"/>
    <w:pPr>
      <w:tabs>
        <w:tab w:val="num" w:pos="1008"/>
      </w:tabs>
      <w:spacing w:before="240" w:after="60"/>
      <w:ind w:left="1008" w:hanging="1008"/>
      <w:outlineLvl w:val="4"/>
    </w:pPr>
    <w:rPr>
      <w:rFonts w:ascii="Palatino Linotype" w:hAnsi="Palatino Linotype"/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AA0F99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AA0F99"/>
    <w:pPr>
      <w:tabs>
        <w:tab w:val="num" w:pos="1296"/>
      </w:tabs>
      <w:spacing w:before="240" w:after="60"/>
      <w:ind w:left="1296" w:hanging="1296"/>
      <w:outlineLvl w:val="6"/>
    </w:pPr>
    <w:rPr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AA0F99"/>
    <w:pPr>
      <w:tabs>
        <w:tab w:val="num" w:pos="1440"/>
      </w:tabs>
      <w:spacing w:before="240" w:after="60"/>
      <w:ind w:left="1440" w:hanging="144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AA0F9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068E0"/>
    <w:pPr>
      <w:spacing w:after="120"/>
    </w:pPr>
  </w:style>
  <w:style w:type="character" w:customStyle="1" w:styleId="BodyTextChar">
    <w:name w:val="Body Text Char"/>
    <w:link w:val="BodyText"/>
    <w:locked/>
    <w:rsid w:val="004068E0"/>
    <w:rPr>
      <w:sz w:val="24"/>
      <w:szCs w:val="24"/>
      <w:lang w:val="en-GB" w:eastAsia="en-GB" w:bidi="ar-SA"/>
    </w:rPr>
  </w:style>
  <w:style w:type="character" w:styleId="Hyperlink">
    <w:name w:val="Hyperlink"/>
    <w:rsid w:val="004068E0"/>
    <w:rPr>
      <w:color w:val="0000FF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4068E0"/>
    <w:rPr>
      <w:rFonts w:ascii="Palatino Linotype" w:hAnsi="Palatino Linotype"/>
      <w:sz w:val="20"/>
      <w:szCs w:val="20"/>
      <w:lang w:val="en-US" w:eastAsia="en-US"/>
    </w:rPr>
  </w:style>
  <w:style w:type="character" w:customStyle="1" w:styleId="platinolatinoChar">
    <w:name w:val="platino latino Char"/>
    <w:link w:val="platinolatino"/>
    <w:rsid w:val="004068E0"/>
    <w:rPr>
      <w:rFonts w:ascii="Palatino Linotype" w:hAnsi="Palatino Linotype"/>
      <w:lang w:val="en-US" w:eastAsia="en-US" w:bidi="ar-SA"/>
    </w:rPr>
  </w:style>
  <w:style w:type="paragraph" w:customStyle="1" w:styleId="CharCharCharCharChar">
    <w:name w:val="Char Char Char Char Char"/>
    <w:basedOn w:val="Normal"/>
    <w:rsid w:val="004068E0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BodyText2">
    <w:name w:val="Body Text 2"/>
    <w:basedOn w:val="Normal"/>
    <w:rsid w:val="004068E0"/>
    <w:pPr>
      <w:spacing w:after="120" w:line="480" w:lineRule="auto"/>
    </w:pPr>
  </w:style>
  <w:style w:type="paragraph" w:customStyle="1" w:styleId="Char6">
    <w:name w:val="Char6"/>
    <w:basedOn w:val="Normal"/>
    <w:rsid w:val="004068E0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character" w:customStyle="1" w:styleId="Heading3Char">
    <w:name w:val="Heading 3 Char"/>
    <w:link w:val="Heading3"/>
    <w:uiPriority w:val="9"/>
    <w:rsid w:val="001810F4"/>
    <w:rPr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810F4"/>
  </w:style>
  <w:style w:type="table" w:styleId="TableGrid">
    <w:name w:val="Table Grid"/>
    <w:basedOn w:val="TableNormal"/>
    <w:rsid w:val="00A656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464A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464AA"/>
    <w:rPr>
      <w:rFonts w:ascii="Tahoma" w:hAnsi="Tahoma" w:cs="Tahoma"/>
      <w:sz w:val="16"/>
      <w:szCs w:val="16"/>
      <w:lang w:val="en-GB" w:eastAsia="en-GB"/>
    </w:rPr>
  </w:style>
  <w:style w:type="paragraph" w:customStyle="1" w:styleId="Normal1">
    <w:name w:val="Normal1"/>
    <w:rsid w:val="00AD74CC"/>
    <w:rPr>
      <w:color w:val="000000"/>
      <w:sz w:val="24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3A65B1"/>
    <w:pPr>
      <w:suppressAutoHyphens/>
      <w:ind w:left="720"/>
    </w:pPr>
    <w:rPr>
      <w:sz w:val="20"/>
      <w:szCs w:val="20"/>
      <w:lang w:val="en-US" w:eastAsia="ar-SA"/>
    </w:rPr>
  </w:style>
  <w:style w:type="paragraph" w:customStyle="1" w:styleId="Body">
    <w:name w:val="Body"/>
    <w:rsid w:val="0000058C"/>
    <w:pPr>
      <w:suppressAutoHyphens/>
    </w:pPr>
    <w:rPr>
      <w:rFonts w:ascii="Garamond" w:eastAsia="ヒラギノ角ゴ Pro W3" w:hAnsi="Garamond" w:cs="Arial"/>
      <w:b/>
      <w:color w:val="000000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9A6FF9"/>
    <w:pPr>
      <w:spacing w:before="100" w:beforeAutospacing="1" w:after="100" w:afterAutospacing="1"/>
    </w:pPr>
    <w:rPr>
      <w:lang w:val="en-US" w:eastAsia="en-US"/>
    </w:rPr>
  </w:style>
  <w:style w:type="character" w:customStyle="1" w:styleId="Heading4Char">
    <w:name w:val="Heading 4 Char"/>
    <w:link w:val="Heading4"/>
    <w:uiPriority w:val="9"/>
    <w:rsid w:val="000822C9"/>
    <w:rPr>
      <w:rFonts w:ascii="Bookman Old Style" w:hAnsi="Bookman Old Style"/>
      <w:b/>
      <w:bCs/>
      <w:i/>
      <w:iCs/>
      <w:color w:val="4F81BD"/>
      <w:sz w:val="22"/>
      <w:szCs w:val="22"/>
    </w:rPr>
  </w:style>
  <w:style w:type="paragraph" w:styleId="BodyText3">
    <w:name w:val="Body Text 3"/>
    <w:basedOn w:val="Normal"/>
    <w:link w:val="BodyText3Char"/>
    <w:rsid w:val="00C54F9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C54F9C"/>
    <w:rPr>
      <w:sz w:val="16"/>
      <w:szCs w:val="16"/>
    </w:rPr>
  </w:style>
  <w:style w:type="character" w:customStyle="1" w:styleId="Heading1Char">
    <w:name w:val="Heading 1 Char"/>
    <w:link w:val="Heading1"/>
    <w:rsid w:val="00D13B30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character" w:styleId="Emphasis">
    <w:name w:val="Emphasis"/>
    <w:qFormat/>
    <w:rsid w:val="00D13B30"/>
    <w:rPr>
      <w:i/>
      <w:iCs/>
    </w:rPr>
  </w:style>
  <w:style w:type="paragraph" w:customStyle="1" w:styleId="NormalVerdana">
    <w:name w:val="Normal + Verdana"/>
    <w:aliases w:val="10 pt"/>
    <w:basedOn w:val="Normal"/>
    <w:rsid w:val="00DB27BB"/>
    <w:pPr>
      <w:numPr>
        <w:numId w:val="4"/>
      </w:numPr>
      <w:jc w:val="both"/>
    </w:pPr>
    <w:rPr>
      <w:rFonts w:ascii="Verdana" w:hAnsi="Verdana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rsid w:val="00A96FAF"/>
  </w:style>
  <w:style w:type="paragraph" w:styleId="Header">
    <w:name w:val="header"/>
    <w:basedOn w:val="Normal"/>
    <w:link w:val="HeaderChar"/>
    <w:rsid w:val="00130C3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30C3E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130C3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30C3E"/>
    <w:rPr>
      <w:sz w:val="24"/>
      <w:szCs w:val="24"/>
      <w:lang w:val="en-GB" w:eastAsia="en-GB"/>
    </w:rPr>
  </w:style>
  <w:style w:type="character" w:customStyle="1" w:styleId="text-green">
    <w:name w:val="text-green"/>
    <w:rsid w:val="00573BBE"/>
  </w:style>
  <w:style w:type="character" w:styleId="Strong">
    <w:name w:val="Strong"/>
    <w:uiPriority w:val="22"/>
    <w:qFormat/>
    <w:rsid w:val="00A7740E"/>
    <w:rPr>
      <w:b/>
      <w:bCs/>
    </w:rPr>
  </w:style>
  <w:style w:type="character" w:customStyle="1" w:styleId="ListParagraphChar">
    <w:name w:val="List Paragraph Char"/>
    <w:link w:val="ListParagraph"/>
    <w:locked/>
    <w:rsid w:val="007B1403"/>
    <w:rPr>
      <w:lang w:eastAsia="ar-SA"/>
    </w:rPr>
  </w:style>
  <w:style w:type="paragraph" w:customStyle="1" w:styleId="Default">
    <w:name w:val="Default"/>
    <w:rsid w:val="00D573B8"/>
    <w:pPr>
      <w:widowControl w:val="0"/>
      <w:suppressAutoHyphens/>
      <w:spacing w:line="200" w:lineRule="atLeast"/>
    </w:pPr>
    <w:rPr>
      <w:color w:val="000000"/>
      <w:sz w:val="24"/>
      <w:lang w:eastAsia="zh-CN"/>
    </w:rPr>
  </w:style>
  <w:style w:type="character" w:customStyle="1" w:styleId="small1">
    <w:name w:val="small1"/>
    <w:rsid w:val="006A6041"/>
    <w:rPr>
      <w:rFonts w:ascii="Verdana" w:hAnsi="Verdana" w:cs="Verdana"/>
      <w:i w:val="0"/>
      <w:iCs w:val="0"/>
      <w:sz w:val="16"/>
      <w:szCs w:val="16"/>
    </w:rPr>
  </w:style>
  <w:style w:type="character" w:customStyle="1" w:styleId="Bullets">
    <w:name w:val="Bullets"/>
    <w:qFormat/>
    <w:rsid w:val="007A4755"/>
    <w:rPr>
      <w:rFonts w:ascii="OpenSymbol" w:eastAsia="OpenSymbol" w:hAnsi="OpenSymbol" w:cs="OpenSymbol"/>
    </w:rPr>
  </w:style>
  <w:style w:type="character" w:customStyle="1" w:styleId="Heading2Char">
    <w:name w:val="Heading 2 Char"/>
    <w:basedOn w:val="DefaultParagraphFont"/>
    <w:link w:val="Heading2"/>
    <w:rsid w:val="00AA0F9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A0F99"/>
    <w:rPr>
      <w:rFonts w:ascii="Palatino Linotype" w:hAnsi="Palatino Linotype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A0F99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AA0F9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0F9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0F99"/>
    <w:rPr>
      <w:rFonts w:ascii="Arial" w:hAnsi="Arial" w:cs="Arial"/>
      <w:sz w:val="22"/>
      <w:szCs w:val="22"/>
    </w:rPr>
  </w:style>
  <w:style w:type="paragraph" w:customStyle="1" w:styleId="ResumeBullet">
    <w:name w:val="Resume Bullet"/>
    <w:basedOn w:val="Normal"/>
    <w:next w:val="ResumeBullet2"/>
    <w:rsid w:val="00AA0F99"/>
    <w:pPr>
      <w:keepLines/>
      <w:widowControl w:val="0"/>
      <w:numPr>
        <w:numId w:val="31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AA0F99"/>
    <w:pPr>
      <w:numPr>
        <w:ilvl w:val="1"/>
        <w:numId w:val="31"/>
      </w:numPr>
    </w:pPr>
    <w:rPr>
      <w:noProof/>
    </w:rPr>
  </w:style>
  <w:style w:type="paragraph" w:customStyle="1" w:styleId="ResumeProject">
    <w:name w:val="Resume Project"/>
    <w:basedOn w:val="Normal"/>
    <w:next w:val="Normal"/>
    <w:rsid w:val="00AA0F99"/>
    <w:pPr>
      <w:keepNext/>
      <w:numPr>
        <w:ilvl w:val="1"/>
        <w:numId w:val="4"/>
      </w:numPr>
      <w:spacing w:before="120"/>
      <w:outlineLvl w:val="1"/>
    </w:pPr>
    <w:rPr>
      <w:rFonts w:cs="Arial"/>
      <w:b/>
      <w:bCs/>
      <w:iCs/>
      <w:sz w:val="20"/>
      <w:szCs w:val="28"/>
      <w:u w:val="single"/>
      <w:lang w:val="en-US" w:eastAsia="en-US"/>
    </w:rPr>
  </w:style>
  <w:style w:type="paragraph" w:customStyle="1" w:styleId="ResumeList">
    <w:name w:val="Resume List"/>
    <w:link w:val="ResumeListChar"/>
    <w:rsid w:val="00AA0F99"/>
    <w:pPr>
      <w:spacing w:before="60"/>
    </w:pPr>
  </w:style>
  <w:style w:type="character" w:customStyle="1" w:styleId="ResumeListChar">
    <w:name w:val="Resume List Char"/>
    <w:link w:val="ResumeList"/>
    <w:rsid w:val="00AA0F99"/>
  </w:style>
  <w:style w:type="paragraph" w:styleId="NoSpacing">
    <w:name w:val="No Spacing"/>
    <w:uiPriority w:val="1"/>
    <w:qFormat/>
    <w:rsid w:val="00AA0F99"/>
    <w:rPr>
      <w:rFonts w:ascii="Calibri" w:eastAsia="Calibri" w:hAnsi="Calibri"/>
      <w:color w:val="00000A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8E0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D13B3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A0F99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link w:val="Heading3Char"/>
    <w:qFormat/>
    <w:rsid w:val="001810F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nhideWhenUsed/>
    <w:qFormat/>
    <w:rsid w:val="000822C9"/>
    <w:pPr>
      <w:keepNext/>
      <w:keepLines/>
      <w:spacing w:before="200" w:line="276" w:lineRule="auto"/>
      <w:outlineLvl w:val="3"/>
    </w:pPr>
    <w:rPr>
      <w:rFonts w:ascii="Bookman Old Style" w:hAnsi="Bookman Old Style"/>
      <w:b/>
      <w:bCs/>
      <w:i/>
      <w:iCs/>
      <w:color w:val="4F81BD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AA0F99"/>
    <w:pPr>
      <w:tabs>
        <w:tab w:val="num" w:pos="1008"/>
      </w:tabs>
      <w:spacing w:before="240" w:after="60"/>
      <w:ind w:left="1008" w:hanging="1008"/>
      <w:outlineLvl w:val="4"/>
    </w:pPr>
    <w:rPr>
      <w:rFonts w:ascii="Palatino Linotype" w:hAnsi="Palatino Linotype"/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AA0F99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AA0F99"/>
    <w:pPr>
      <w:tabs>
        <w:tab w:val="num" w:pos="1296"/>
      </w:tabs>
      <w:spacing w:before="240" w:after="60"/>
      <w:ind w:left="1296" w:hanging="1296"/>
      <w:outlineLvl w:val="6"/>
    </w:pPr>
    <w:rPr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AA0F99"/>
    <w:pPr>
      <w:tabs>
        <w:tab w:val="num" w:pos="1440"/>
      </w:tabs>
      <w:spacing w:before="240" w:after="60"/>
      <w:ind w:left="1440" w:hanging="1440"/>
      <w:outlineLvl w:val="7"/>
    </w:pPr>
    <w:rPr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AA0F9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068E0"/>
    <w:pPr>
      <w:spacing w:after="120"/>
    </w:pPr>
  </w:style>
  <w:style w:type="character" w:customStyle="1" w:styleId="BodyTextChar">
    <w:name w:val="Body Text Char"/>
    <w:link w:val="BodyText"/>
    <w:locked/>
    <w:rsid w:val="004068E0"/>
    <w:rPr>
      <w:sz w:val="24"/>
      <w:szCs w:val="24"/>
      <w:lang w:val="en-GB" w:eastAsia="en-GB" w:bidi="ar-SA"/>
    </w:rPr>
  </w:style>
  <w:style w:type="character" w:styleId="Hyperlink">
    <w:name w:val="Hyperlink"/>
    <w:rsid w:val="004068E0"/>
    <w:rPr>
      <w:color w:val="0000FF"/>
      <w:u w:val="single"/>
    </w:rPr>
  </w:style>
  <w:style w:type="paragraph" w:customStyle="1" w:styleId="platinolatino">
    <w:name w:val="platino latino"/>
    <w:basedOn w:val="Normal"/>
    <w:link w:val="platinolatinoChar"/>
    <w:qFormat/>
    <w:rsid w:val="004068E0"/>
    <w:rPr>
      <w:rFonts w:ascii="Palatino Linotype" w:hAnsi="Palatino Linotype"/>
      <w:sz w:val="20"/>
      <w:szCs w:val="20"/>
      <w:lang w:val="en-US" w:eastAsia="en-US"/>
    </w:rPr>
  </w:style>
  <w:style w:type="character" w:customStyle="1" w:styleId="platinolatinoChar">
    <w:name w:val="platino latino Char"/>
    <w:link w:val="platinolatino"/>
    <w:rsid w:val="004068E0"/>
    <w:rPr>
      <w:rFonts w:ascii="Palatino Linotype" w:hAnsi="Palatino Linotype"/>
      <w:lang w:val="en-US" w:eastAsia="en-US" w:bidi="ar-SA"/>
    </w:rPr>
  </w:style>
  <w:style w:type="paragraph" w:customStyle="1" w:styleId="CharCharCharCharChar">
    <w:name w:val="Char Char Char Char Char"/>
    <w:basedOn w:val="Normal"/>
    <w:rsid w:val="004068E0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paragraph" w:styleId="BodyText2">
    <w:name w:val="Body Text 2"/>
    <w:basedOn w:val="Normal"/>
    <w:rsid w:val="004068E0"/>
    <w:pPr>
      <w:spacing w:after="120" w:line="480" w:lineRule="auto"/>
    </w:pPr>
  </w:style>
  <w:style w:type="paragraph" w:customStyle="1" w:styleId="Char6">
    <w:name w:val="Char6"/>
    <w:basedOn w:val="Normal"/>
    <w:rsid w:val="004068E0"/>
    <w:pPr>
      <w:spacing w:before="60" w:after="160" w:line="240" w:lineRule="exact"/>
    </w:pPr>
    <w:rPr>
      <w:rFonts w:ascii="Verdana" w:hAnsi="Verdana" w:cs="Arial"/>
      <w:color w:val="FF00FF"/>
      <w:sz w:val="20"/>
      <w:lang w:eastAsia="en-US"/>
    </w:rPr>
  </w:style>
  <w:style w:type="character" w:customStyle="1" w:styleId="Heading3Char">
    <w:name w:val="Heading 3 Char"/>
    <w:link w:val="Heading3"/>
    <w:uiPriority w:val="9"/>
    <w:rsid w:val="001810F4"/>
    <w:rPr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810F4"/>
  </w:style>
  <w:style w:type="table" w:styleId="TableGrid">
    <w:name w:val="Table Grid"/>
    <w:basedOn w:val="TableNormal"/>
    <w:rsid w:val="00A656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464A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464AA"/>
    <w:rPr>
      <w:rFonts w:ascii="Tahoma" w:hAnsi="Tahoma" w:cs="Tahoma"/>
      <w:sz w:val="16"/>
      <w:szCs w:val="16"/>
      <w:lang w:val="en-GB" w:eastAsia="en-GB"/>
    </w:rPr>
  </w:style>
  <w:style w:type="paragraph" w:customStyle="1" w:styleId="Normal1">
    <w:name w:val="Normal1"/>
    <w:rsid w:val="00AD74CC"/>
    <w:rPr>
      <w:color w:val="000000"/>
      <w:sz w:val="24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3A65B1"/>
    <w:pPr>
      <w:suppressAutoHyphens/>
      <w:ind w:left="720"/>
    </w:pPr>
    <w:rPr>
      <w:sz w:val="20"/>
      <w:szCs w:val="20"/>
      <w:lang w:val="en-US" w:eastAsia="ar-SA"/>
    </w:rPr>
  </w:style>
  <w:style w:type="paragraph" w:customStyle="1" w:styleId="Body">
    <w:name w:val="Body"/>
    <w:rsid w:val="0000058C"/>
    <w:pPr>
      <w:suppressAutoHyphens/>
    </w:pPr>
    <w:rPr>
      <w:rFonts w:ascii="Garamond" w:eastAsia="ヒラギノ角ゴ Pro W3" w:hAnsi="Garamond" w:cs="Arial"/>
      <w:b/>
      <w:color w:val="000000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9A6FF9"/>
    <w:pPr>
      <w:spacing w:before="100" w:beforeAutospacing="1" w:after="100" w:afterAutospacing="1"/>
    </w:pPr>
    <w:rPr>
      <w:lang w:val="en-US" w:eastAsia="en-US"/>
    </w:rPr>
  </w:style>
  <w:style w:type="character" w:customStyle="1" w:styleId="Heading4Char">
    <w:name w:val="Heading 4 Char"/>
    <w:link w:val="Heading4"/>
    <w:uiPriority w:val="9"/>
    <w:rsid w:val="000822C9"/>
    <w:rPr>
      <w:rFonts w:ascii="Bookman Old Style" w:hAnsi="Bookman Old Style"/>
      <w:b/>
      <w:bCs/>
      <w:i/>
      <w:iCs/>
      <w:color w:val="4F81BD"/>
      <w:sz w:val="22"/>
      <w:szCs w:val="22"/>
    </w:rPr>
  </w:style>
  <w:style w:type="paragraph" w:styleId="BodyText3">
    <w:name w:val="Body Text 3"/>
    <w:basedOn w:val="Normal"/>
    <w:link w:val="BodyText3Char"/>
    <w:rsid w:val="00C54F9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C54F9C"/>
    <w:rPr>
      <w:sz w:val="16"/>
      <w:szCs w:val="16"/>
    </w:rPr>
  </w:style>
  <w:style w:type="character" w:customStyle="1" w:styleId="Heading1Char">
    <w:name w:val="Heading 1 Char"/>
    <w:link w:val="Heading1"/>
    <w:rsid w:val="00D13B30"/>
    <w:rPr>
      <w:rFonts w:ascii="Cambria" w:eastAsia="Times New Roman" w:hAnsi="Cambria" w:cs="Times New Roman"/>
      <w:b/>
      <w:bCs/>
      <w:kern w:val="32"/>
      <w:sz w:val="32"/>
      <w:szCs w:val="32"/>
      <w:lang w:val="en-GB" w:eastAsia="en-GB"/>
    </w:rPr>
  </w:style>
  <w:style w:type="character" w:styleId="Emphasis">
    <w:name w:val="Emphasis"/>
    <w:qFormat/>
    <w:rsid w:val="00D13B30"/>
    <w:rPr>
      <w:i/>
      <w:iCs/>
    </w:rPr>
  </w:style>
  <w:style w:type="paragraph" w:customStyle="1" w:styleId="NormalVerdana">
    <w:name w:val="Normal + Verdana"/>
    <w:aliases w:val="10 pt"/>
    <w:basedOn w:val="Normal"/>
    <w:rsid w:val="00DB27BB"/>
    <w:pPr>
      <w:numPr>
        <w:numId w:val="4"/>
      </w:numPr>
      <w:jc w:val="both"/>
    </w:pPr>
    <w:rPr>
      <w:rFonts w:ascii="Verdana" w:hAnsi="Verdana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DefaultParagraphFont"/>
    <w:rsid w:val="00A96FAF"/>
  </w:style>
  <w:style w:type="paragraph" w:styleId="Header">
    <w:name w:val="header"/>
    <w:basedOn w:val="Normal"/>
    <w:link w:val="HeaderChar"/>
    <w:rsid w:val="00130C3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30C3E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130C3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30C3E"/>
    <w:rPr>
      <w:sz w:val="24"/>
      <w:szCs w:val="24"/>
      <w:lang w:val="en-GB" w:eastAsia="en-GB"/>
    </w:rPr>
  </w:style>
  <w:style w:type="character" w:customStyle="1" w:styleId="text-green">
    <w:name w:val="text-green"/>
    <w:rsid w:val="00573BBE"/>
  </w:style>
  <w:style w:type="character" w:styleId="Strong">
    <w:name w:val="Strong"/>
    <w:uiPriority w:val="22"/>
    <w:qFormat/>
    <w:rsid w:val="00A7740E"/>
    <w:rPr>
      <w:b/>
      <w:bCs/>
    </w:rPr>
  </w:style>
  <w:style w:type="character" w:customStyle="1" w:styleId="ListParagraphChar">
    <w:name w:val="List Paragraph Char"/>
    <w:link w:val="ListParagraph"/>
    <w:locked/>
    <w:rsid w:val="007B1403"/>
    <w:rPr>
      <w:lang w:eastAsia="ar-SA"/>
    </w:rPr>
  </w:style>
  <w:style w:type="paragraph" w:customStyle="1" w:styleId="Default">
    <w:name w:val="Default"/>
    <w:rsid w:val="00D573B8"/>
    <w:pPr>
      <w:widowControl w:val="0"/>
      <w:suppressAutoHyphens/>
      <w:spacing w:line="200" w:lineRule="atLeast"/>
    </w:pPr>
    <w:rPr>
      <w:color w:val="000000"/>
      <w:sz w:val="24"/>
      <w:lang w:eastAsia="zh-CN"/>
    </w:rPr>
  </w:style>
  <w:style w:type="character" w:customStyle="1" w:styleId="small1">
    <w:name w:val="small1"/>
    <w:rsid w:val="006A6041"/>
    <w:rPr>
      <w:rFonts w:ascii="Verdana" w:hAnsi="Verdana" w:cs="Verdana"/>
      <w:i w:val="0"/>
      <w:iCs w:val="0"/>
      <w:sz w:val="16"/>
      <w:szCs w:val="16"/>
    </w:rPr>
  </w:style>
  <w:style w:type="character" w:customStyle="1" w:styleId="Bullets">
    <w:name w:val="Bullets"/>
    <w:qFormat/>
    <w:rsid w:val="007A4755"/>
    <w:rPr>
      <w:rFonts w:ascii="OpenSymbol" w:eastAsia="OpenSymbol" w:hAnsi="OpenSymbol" w:cs="OpenSymbol"/>
    </w:rPr>
  </w:style>
  <w:style w:type="character" w:customStyle="1" w:styleId="Heading2Char">
    <w:name w:val="Heading 2 Char"/>
    <w:basedOn w:val="DefaultParagraphFont"/>
    <w:link w:val="Heading2"/>
    <w:rsid w:val="00AA0F99"/>
    <w:rPr>
      <w:rFonts w:ascii="Arial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AA0F99"/>
    <w:rPr>
      <w:rFonts w:ascii="Palatino Linotype" w:hAnsi="Palatino Linotype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AA0F99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AA0F9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0F9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0F99"/>
    <w:rPr>
      <w:rFonts w:ascii="Arial" w:hAnsi="Arial" w:cs="Arial"/>
      <w:sz w:val="22"/>
      <w:szCs w:val="22"/>
    </w:rPr>
  </w:style>
  <w:style w:type="paragraph" w:customStyle="1" w:styleId="ResumeBullet">
    <w:name w:val="Resume Bullet"/>
    <w:basedOn w:val="Normal"/>
    <w:next w:val="ResumeBullet2"/>
    <w:rsid w:val="00AA0F99"/>
    <w:pPr>
      <w:keepLines/>
      <w:widowControl w:val="0"/>
      <w:numPr>
        <w:numId w:val="31"/>
      </w:numPr>
      <w:spacing w:before="60"/>
    </w:pPr>
    <w:rPr>
      <w:sz w:val="20"/>
      <w:lang w:val="en-US" w:eastAsia="en-US"/>
    </w:rPr>
  </w:style>
  <w:style w:type="paragraph" w:customStyle="1" w:styleId="ResumeBullet2">
    <w:name w:val="Resume Bullet 2"/>
    <w:rsid w:val="00AA0F99"/>
    <w:pPr>
      <w:numPr>
        <w:ilvl w:val="1"/>
        <w:numId w:val="31"/>
      </w:numPr>
    </w:pPr>
    <w:rPr>
      <w:noProof/>
    </w:rPr>
  </w:style>
  <w:style w:type="paragraph" w:customStyle="1" w:styleId="ResumeProject">
    <w:name w:val="Resume Project"/>
    <w:basedOn w:val="Normal"/>
    <w:next w:val="Normal"/>
    <w:rsid w:val="00AA0F99"/>
    <w:pPr>
      <w:keepNext/>
      <w:numPr>
        <w:ilvl w:val="1"/>
        <w:numId w:val="4"/>
      </w:numPr>
      <w:spacing w:before="120"/>
      <w:outlineLvl w:val="1"/>
    </w:pPr>
    <w:rPr>
      <w:rFonts w:cs="Arial"/>
      <w:b/>
      <w:bCs/>
      <w:iCs/>
      <w:sz w:val="20"/>
      <w:szCs w:val="28"/>
      <w:u w:val="single"/>
      <w:lang w:val="en-US" w:eastAsia="en-US"/>
    </w:rPr>
  </w:style>
  <w:style w:type="paragraph" w:customStyle="1" w:styleId="ResumeList">
    <w:name w:val="Resume List"/>
    <w:link w:val="ResumeListChar"/>
    <w:rsid w:val="00AA0F99"/>
    <w:pPr>
      <w:spacing w:before="60"/>
    </w:pPr>
  </w:style>
  <w:style w:type="character" w:customStyle="1" w:styleId="ResumeListChar">
    <w:name w:val="Resume List Char"/>
    <w:link w:val="ResumeList"/>
    <w:rsid w:val="00AA0F99"/>
  </w:style>
  <w:style w:type="paragraph" w:styleId="NoSpacing">
    <w:name w:val="No Spacing"/>
    <w:uiPriority w:val="1"/>
    <w:qFormat/>
    <w:rsid w:val="00AA0F99"/>
    <w:rPr>
      <w:rFonts w:ascii="Calibri" w:eastAsia="Calibri" w:hAnsi="Calibri"/>
      <w:color w:val="00000A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229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495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94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980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83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637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452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2049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1978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7239">
          <w:marLeft w:val="18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06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0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378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455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8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31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24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5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43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6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3079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4122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4395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96511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1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391860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678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00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E9F84-E215-4804-AF7F-9C7DBDB7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PRIYA GAUTAM</vt:lpstr>
    </vt:vector>
  </TitlesOfParts>
  <Company/>
  <LinksUpToDate>false</LinksUpToDate>
  <CharactersWithSpaces>8224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PRIYA GAUTAM</dc:title>
  <dc:creator>vamshi prasanna</dc:creator>
  <cp:lastModifiedBy>Dell</cp:lastModifiedBy>
  <cp:revision>132</cp:revision>
  <cp:lastPrinted>2012-12-02T13:51:00Z</cp:lastPrinted>
  <dcterms:created xsi:type="dcterms:W3CDTF">2019-09-23T18:28:00Z</dcterms:created>
  <dcterms:modified xsi:type="dcterms:W3CDTF">2019-12-27T04:43:00Z</dcterms:modified>
</cp:coreProperties>
</file>